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4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50"/>
        <w:gridCol w:w="850"/>
        <w:gridCol w:w="1418"/>
        <w:gridCol w:w="1276"/>
        <w:gridCol w:w="1560"/>
        <w:gridCol w:w="3544"/>
      </w:tblGrid>
      <w:tr w:rsidR="00391194" w:rsidRPr="00EA0EF2" w:rsidTr="00EB23B5">
        <w:trPr>
          <w:trHeight w:val="420"/>
        </w:trPr>
        <w:tc>
          <w:tcPr>
            <w:tcW w:w="12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91194" w:rsidRDefault="00EB23B5" w:rsidP="00EA0E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bookmarkStart w:id="0" w:name="_GoBack" w:colFirst="0" w:colLast="6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Prüfungsart</w:t>
            </w:r>
          </w:p>
        </w:tc>
        <w:tc>
          <w:tcPr>
            <w:tcW w:w="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91194" w:rsidRDefault="00EB23B5" w:rsidP="00EA0E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Kursart</w:t>
            </w:r>
          </w:p>
        </w:tc>
        <w:tc>
          <w:tcPr>
            <w:tcW w:w="8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91194" w:rsidRPr="00674C7F" w:rsidRDefault="00391194" w:rsidP="00EA0E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Kurs(e)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91194" w:rsidRPr="002A6013" w:rsidRDefault="00391194" w:rsidP="00EA0E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highlight w:val="yellow"/>
              </w:rPr>
              <w:t>Prüfungsblock</w:t>
            </w: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91194" w:rsidRDefault="00391194" w:rsidP="00EA0EF2">
            <w:pPr>
              <w:tabs>
                <w:tab w:val="right" w:pos="9498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highlight w:val="yellow"/>
              </w:rPr>
              <w:t>Kürzel Prüfer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91194" w:rsidRDefault="00391194" w:rsidP="00EA0EF2">
            <w:pPr>
              <w:tabs>
                <w:tab w:val="right" w:pos="9498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Anzahl Blöcke</w:t>
            </w:r>
          </w:p>
        </w:tc>
        <w:tc>
          <w:tcPr>
            <w:tcW w:w="354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91194" w:rsidRDefault="00391194" w:rsidP="00EA0EF2">
            <w:pPr>
              <w:tabs>
                <w:tab w:val="right" w:pos="9498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391194" w:rsidRPr="00EA0EF2" w:rsidTr="00EB23B5">
        <w:trPr>
          <w:trHeight w:val="420"/>
        </w:trPr>
        <w:tc>
          <w:tcPr>
            <w:tcW w:w="12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91194" w:rsidRPr="00674C7F" w:rsidRDefault="00391194" w:rsidP="00EA0E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A4</w:t>
            </w:r>
          </w:p>
        </w:tc>
        <w:tc>
          <w:tcPr>
            <w:tcW w:w="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91194" w:rsidRPr="00674C7F" w:rsidRDefault="00391194" w:rsidP="00EA0E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GK</w:t>
            </w:r>
          </w:p>
        </w:tc>
        <w:tc>
          <w:tcPr>
            <w:tcW w:w="8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91194" w:rsidRPr="00674C7F" w:rsidRDefault="00391194" w:rsidP="00EA0E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674C7F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Bi1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91194" w:rsidRPr="002A6013" w:rsidRDefault="00391194" w:rsidP="00EA0E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highlight w:val="yellow"/>
              </w:rPr>
              <w:t>Bi1</w:t>
            </w: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91194" w:rsidRPr="002A6013" w:rsidRDefault="00391194" w:rsidP="00EA0EF2">
            <w:pPr>
              <w:tabs>
                <w:tab w:val="right" w:pos="9498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highlight w:val="yellow"/>
              </w:rPr>
              <w:t>WP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91194" w:rsidRDefault="00391194" w:rsidP="00EA0EF2">
            <w:pPr>
              <w:tabs>
                <w:tab w:val="right" w:pos="9498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354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91194" w:rsidRDefault="00391194" w:rsidP="00EA0EF2">
            <w:pPr>
              <w:tabs>
                <w:tab w:val="right" w:pos="9498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391194" w:rsidRPr="00EA0EF2" w:rsidTr="00EB23B5">
        <w:trPr>
          <w:trHeight w:val="420"/>
        </w:trPr>
        <w:tc>
          <w:tcPr>
            <w:tcW w:w="12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91194" w:rsidRPr="00674C7F" w:rsidRDefault="00391194" w:rsidP="00EA0E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A4</w:t>
            </w:r>
          </w:p>
        </w:tc>
        <w:tc>
          <w:tcPr>
            <w:tcW w:w="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91194" w:rsidRPr="00674C7F" w:rsidRDefault="00391194" w:rsidP="00EA0E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GK</w:t>
            </w:r>
          </w:p>
        </w:tc>
        <w:tc>
          <w:tcPr>
            <w:tcW w:w="8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91194" w:rsidRPr="00674C7F" w:rsidRDefault="00391194" w:rsidP="00EA0E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674C7F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Bi2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91194" w:rsidRPr="002A6013" w:rsidRDefault="00391194" w:rsidP="00EA0E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highlight w:val="yellow"/>
              </w:rPr>
              <w:t>Bi2</w:t>
            </w: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91194" w:rsidRPr="002A6013" w:rsidRDefault="00391194" w:rsidP="00EA0EF2">
            <w:pPr>
              <w:tabs>
                <w:tab w:val="right" w:pos="9498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highlight w:val="yellow"/>
              </w:rPr>
              <w:t>WAA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91194" w:rsidRDefault="00391194" w:rsidP="00EA0EF2">
            <w:pPr>
              <w:tabs>
                <w:tab w:val="right" w:pos="9498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354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91194" w:rsidRDefault="00391194" w:rsidP="00EA0EF2">
            <w:pPr>
              <w:tabs>
                <w:tab w:val="right" w:pos="9498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391194" w:rsidRPr="00674C7F" w:rsidTr="00EB23B5">
        <w:trPr>
          <w:trHeight w:val="420"/>
        </w:trPr>
        <w:tc>
          <w:tcPr>
            <w:tcW w:w="12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91194" w:rsidRPr="00674C7F" w:rsidRDefault="00391194" w:rsidP="00C62D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A4</w:t>
            </w:r>
          </w:p>
        </w:tc>
        <w:tc>
          <w:tcPr>
            <w:tcW w:w="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91194" w:rsidRPr="00674C7F" w:rsidRDefault="00391194" w:rsidP="00BD69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GK</w:t>
            </w:r>
          </w:p>
        </w:tc>
        <w:tc>
          <w:tcPr>
            <w:tcW w:w="8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91194" w:rsidRPr="00674C7F" w:rsidRDefault="00391194" w:rsidP="00BD69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674C7F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Bi3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91194" w:rsidRPr="002A6013" w:rsidRDefault="00391194" w:rsidP="00BD69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highlight w:val="yellow"/>
              </w:rPr>
              <w:t>Bi3</w:t>
            </w: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91194" w:rsidRPr="002A6013" w:rsidRDefault="00391194" w:rsidP="00BD69B3">
            <w:pPr>
              <w:tabs>
                <w:tab w:val="right" w:pos="9498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highlight w:val="yellow"/>
              </w:rPr>
              <w:t>BAR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91194" w:rsidRDefault="00391194" w:rsidP="00BD69B3">
            <w:pPr>
              <w:tabs>
                <w:tab w:val="right" w:pos="9498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354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91194" w:rsidRDefault="00391194" w:rsidP="00BD69B3">
            <w:pPr>
              <w:tabs>
                <w:tab w:val="right" w:pos="9498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391194" w:rsidRPr="00EA0EF2" w:rsidTr="00EB23B5">
        <w:trPr>
          <w:trHeight w:val="420"/>
        </w:trPr>
        <w:tc>
          <w:tcPr>
            <w:tcW w:w="12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91194" w:rsidRPr="00674C7F" w:rsidRDefault="00391194" w:rsidP="00C62D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A4</w:t>
            </w:r>
          </w:p>
        </w:tc>
        <w:tc>
          <w:tcPr>
            <w:tcW w:w="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91194" w:rsidRPr="00674C7F" w:rsidRDefault="00391194" w:rsidP="00BD69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GK</w:t>
            </w:r>
          </w:p>
        </w:tc>
        <w:tc>
          <w:tcPr>
            <w:tcW w:w="8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91194" w:rsidRPr="00674C7F" w:rsidRDefault="00391194" w:rsidP="00BD69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674C7F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Bi3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91194" w:rsidRPr="002A6013" w:rsidRDefault="00391194" w:rsidP="00BD69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highlight w:val="yellow"/>
              </w:rPr>
              <w:t>Bi4</w:t>
            </w: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91194" w:rsidRPr="002A6013" w:rsidRDefault="00391194" w:rsidP="00BD69B3">
            <w:pPr>
              <w:tabs>
                <w:tab w:val="right" w:pos="9498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highlight w:val="yellow"/>
              </w:rPr>
              <w:t>BAR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91194" w:rsidRDefault="00391194" w:rsidP="00BD69B3">
            <w:pPr>
              <w:tabs>
                <w:tab w:val="right" w:pos="9498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354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91194" w:rsidRDefault="00391194" w:rsidP="00BD69B3">
            <w:pPr>
              <w:tabs>
                <w:tab w:val="right" w:pos="9498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391194" w:rsidRPr="00B43245" w:rsidTr="00EB23B5">
        <w:trPr>
          <w:trHeight w:val="420"/>
        </w:trPr>
        <w:tc>
          <w:tcPr>
            <w:tcW w:w="12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91194" w:rsidRPr="00674C7F" w:rsidRDefault="00391194" w:rsidP="00C62D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A4</w:t>
            </w:r>
          </w:p>
        </w:tc>
        <w:tc>
          <w:tcPr>
            <w:tcW w:w="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91194" w:rsidRPr="00674C7F" w:rsidRDefault="00391194" w:rsidP="00F102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GK</w:t>
            </w:r>
          </w:p>
        </w:tc>
        <w:tc>
          <w:tcPr>
            <w:tcW w:w="8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91194" w:rsidRPr="00B43245" w:rsidRDefault="00391194" w:rsidP="00EA0E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B43245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D1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91194" w:rsidRPr="00B43245" w:rsidRDefault="00391194" w:rsidP="000C1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D1</w:t>
            </w: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91194" w:rsidRPr="00B43245" w:rsidRDefault="00391194" w:rsidP="00EA0EF2">
            <w:pPr>
              <w:tabs>
                <w:tab w:val="right" w:pos="9498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VLZ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91194" w:rsidRPr="00B43245" w:rsidRDefault="00391194" w:rsidP="00EA0EF2">
            <w:pPr>
              <w:tabs>
                <w:tab w:val="right" w:pos="9498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354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91194" w:rsidRDefault="00391194" w:rsidP="00EA0EF2">
            <w:pPr>
              <w:tabs>
                <w:tab w:val="right" w:pos="9498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391194" w:rsidRPr="00EA0EF2" w:rsidTr="00EB23B5">
        <w:trPr>
          <w:trHeight w:val="420"/>
        </w:trPr>
        <w:tc>
          <w:tcPr>
            <w:tcW w:w="12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91194" w:rsidRPr="00674C7F" w:rsidRDefault="00391194" w:rsidP="00C62D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A4</w:t>
            </w:r>
          </w:p>
        </w:tc>
        <w:tc>
          <w:tcPr>
            <w:tcW w:w="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91194" w:rsidRPr="00674C7F" w:rsidRDefault="00391194" w:rsidP="00F102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GK</w:t>
            </w:r>
          </w:p>
        </w:tc>
        <w:tc>
          <w:tcPr>
            <w:tcW w:w="8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91194" w:rsidRPr="00B43245" w:rsidRDefault="00391194" w:rsidP="00EA0E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B43245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D1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91194" w:rsidRPr="00B43245" w:rsidRDefault="00391194" w:rsidP="00EA0E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D2</w:t>
            </w: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91194" w:rsidRPr="00B43245" w:rsidRDefault="00391194" w:rsidP="00C62D1D">
            <w:pPr>
              <w:tabs>
                <w:tab w:val="right" w:pos="9498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VLZ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91194" w:rsidRPr="00B43245" w:rsidRDefault="00391194" w:rsidP="00EA0EF2">
            <w:pPr>
              <w:tabs>
                <w:tab w:val="right" w:pos="9498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354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91194" w:rsidRDefault="00391194" w:rsidP="00EA0EF2">
            <w:pPr>
              <w:tabs>
                <w:tab w:val="right" w:pos="9498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391194" w:rsidRPr="00B43245" w:rsidTr="00EB23B5">
        <w:trPr>
          <w:trHeight w:val="420"/>
        </w:trPr>
        <w:tc>
          <w:tcPr>
            <w:tcW w:w="12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91194" w:rsidRPr="00674C7F" w:rsidRDefault="00391194" w:rsidP="00C62D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A4</w:t>
            </w:r>
          </w:p>
        </w:tc>
        <w:tc>
          <w:tcPr>
            <w:tcW w:w="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91194" w:rsidRPr="00674C7F" w:rsidRDefault="00391194" w:rsidP="00F102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GK</w:t>
            </w:r>
          </w:p>
        </w:tc>
        <w:tc>
          <w:tcPr>
            <w:tcW w:w="8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91194" w:rsidRPr="00B43245" w:rsidRDefault="00391194" w:rsidP="00EA0E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B43245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D2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91194" w:rsidRPr="00B43245" w:rsidRDefault="00391194" w:rsidP="00EA0E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D3</w:t>
            </w: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91194" w:rsidRPr="00B43245" w:rsidRDefault="00391194" w:rsidP="00EA0EF2">
            <w:pPr>
              <w:tabs>
                <w:tab w:val="right" w:pos="9498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BÖR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91194" w:rsidRPr="00B43245" w:rsidRDefault="00391194" w:rsidP="00EA0EF2">
            <w:pPr>
              <w:tabs>
                <w:tab w:val="right" w:pos="9498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354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91194" w:rsidRDefault="00391194" w:rsidP="00EA0EF2">
            <w:pPr>
              <w:tabs>
                <w:tab w:val="right" w:pos="9498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391194" w:rsidRPr="00EA0EF2" w:rsidTr="00EB23B5">
        <w:trPr>
          <w:trHeight w:val="420"/>
        </w:trPr>
        <w:tc>
          <w:tcPr>
            <w:tcW w:w="1276" w:type="dxa"/>
            <w:tcBorders>
              <w:left w:val="single" w:sz="1" w:space="0" w:color="000000"/>
              <w:bottom w:val="single" w:sz="1" w:space="0" w:color="000000"/>
            </w:tcBorders>
          </w:tcPr>
          <w:p w:rsidR="00391194" w:rsidRPr="00674C7F" w:rsidRDefault="00391194" w:rsidP="00C62D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A4</w:t>
            </w:r>
          </w:p>
        </w:tc>
        <w:tc>
          <w:tcPr>
            <w:tcW w:w="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194" w:rsidRPr="00674C7F" w:rsidRDefault="00391194" w:rsidP="00F102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GK</w:t>
            </w:r>
          </w:p>
        </w:tc>
        <w:tc>
          <w:tcPr>
            <w:tcW w:w="850" w:type="dxa"/>
            <w:tcBorders>
              <w:left w:val="single" w:sz="1" w:space="0" w:color="000000"/>
              <w:bottom w:val="single" w:sz="1" w:space="0" w:color="000000"/>
            </w:tcBorders>
          </w:tcPr>
          <w:p w:rsidR="00391194" w:rsidRPr="00B43245" w:rsidRDefault="00391194" w:rsidP="00EA0E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B43245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D2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194" w:rsidRPr="00B43245" w:rsidRDefault="00391194" w:rsidP="00EA0E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D4</w:t>
            </w: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</w:tcBorders>
          </w:tcPr>
          <w:p w:rsidR="00391194" w:rsidRPr="00B43245" w:rsidRDefault="00391194" w:rsidP="00C62D1D">
            <w:pPr>
              <w:tabs>
                <w:tab w:val="right" w:pos="9498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BÖR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</w:tcPr>
          <w:p w:rsidR="00391194" w:rsidRPr="00B43245" w:rsidRDefault="00391194" w:rsidP="00EA0EF2">
            <w:pPr>
              <w:tabs>
                <w:tab w:val="right" w:pos="9498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3544" w:type="dxa"/>
            <w:tcBorders>
              <w:left w:val="single" w:sz="1" w:space="0" w:color="000000"/>
              <w:bottom w:val="single" w:sz="1" w:space="0" w:color="000000"/>
            </w:tcBorders>
          </w:tcPr>
          <w:p w:rsidR="00391194" w:rsidRDefault="00391194" w:rsidP="00EA0EF2">
            <w:pPr>
              <w:tabs>
                <w:tab w:val="right" w:pos="9498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391194" w:rsidRPr="00EA0EF2" w:rsidTr="00EB23B5">
        <w:trPr>
          <w:trHeight w:val="420"/>
        </w:trPr>
        <w:tc>
          <w:tcPr>
            <w:tcW w:w="12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CCCC"/>
          </w:tcPr>
          <w:p w:rsidR="00391194" w:rsidRPr="00674C7F" w:rsidRDefault="00391194" w:rsidP="00C62D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A4</w:t>
            </w:r>
          </w:p>
        </w:tc>
        <w:tc>
          <w:tcPr>
            <w:tcW w:w="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CCCC"/>
          </w:tcPr>
          <w:p w:rsidR="00391194" w:rsidRPr="00674C7F" w:rsidRDefault="00391194" w:rsidP="00F102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GK</w:t>
            </w:r>
          </w:p>
        </w:tc>
        <w:tc>
          <w:tcPr>
            <w:tcW w:w="8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CCCC"/>
          </w:tcPr>
          <w:p w:rsidR="00391194" w:rsidRPr="00B43245" w:rsidRDefault="00391194" w:rsidP="00EA0E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B43245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D3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CCCC"/>
          </w:tcPr>
          <w:p w:rsidR="00391194" w:rsidRPr="00B43245" w:rsidRDefault="00391194" w:rsidP="00EA0E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D5</w:t>
            </w: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CCCC"/>
          </w:tcPr>
          <w:p w:rsidR="00391194" w:rsidRPr="00B43245" w:rsidRDefault="00391194" w:rsidP="00EA0EF2">
            <w:pPr>
              <w:tabs>
                <w:tab w:val="right" w:pos="9498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MF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CCCC"/>
          </w:tcPr>
          <w:p w:rsidR="00391194" w:rsidRDefault="00391194" w:rsidP="00EA0EF2">
            <w:pPr>
              <w:tabs>
                <w:tab w:val="right" w:pos="9498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0,5</w:t>
            </w:r>
          </w:p>
        </w:tc>
        <w:tc>
          <w:tcPr>
            <w:tcW w:w="354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CCCC"/>
          </w:tcPr>
          <w:p w:rsidR="00391194" w:rsidRDefault="00391194" w:rsidP="00031C1F">
            <w:pPr>
              <w:tabs>
                <w:tab w:val="right" w:pos="9498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ein Prüfungsblock MF+PAT</w:t>
            </w:r>
          </w:p>
        </w:tc>
      </w:tr>
      <w:tr w:rsidR="00391194" w:rsidRPr="00EA0EF2" w:rsidTr="00EB23B5">
        <w:trPr>
          <w:trHeight w:val="420"/>
        </w:trPr>
        <w:tc>
          <w:tcPr>
            <w:tcW w:w="12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CCCC"/>
          </w:tcPr>
          <w:p w:rsidR="00391194" w:rsidRPr="00674C7F" w:rsidRDefault="00391194" w:rsidP="00C62D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A4</w:t>
            </w:r>
          </w:p>
        </w:tc>
        <w:tc>
          <w:tcPr>
            <w:tcW w:w="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CCCC"/>
          </w:tcPr>
          <w:p w:rsidR="00391194" w:rsidRPr="00674C7F" w:rsidRDefault="00391194" w:rsidP="00F102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GK</w:t>
            </w:r>
          </w:p>
        </w:tc>
        <w:tc>
          <w:tcPr>
            <w:tcW w:w="8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CCCC"/>
          </w:tcPr>
          <w:p w:rsidR="00391194" w:rsidRPr="00B43245" w:rsidRDefault="00391194" w:rsidP="00EA0E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D4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CCCC"/>
          </w:tcPr>
          <w:p w:rsidR="00391194" w:rsidRDefault="00391194" w:rsidP="00EA0E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D5</w:t>
            </w: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CCCC"/>
          </w:tcPr>
          <w:p w:rsidR="00391194" w:rsidRPr="00B43245" w:rsidRDefault="00391194" w:rsidP="00EA0EF2">
            <w:pPr>
              <w:tabs>
                <w:tab w:val="right" w:pos="9498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PAT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CCCC"/>
          </w:tcPr>
          <w:p w:rsidR="00391194" w:rsidRDefault="00391194" w:rsidP="00EA0EF2">
            <w:pPr>
              <w:tabs>
                <w:tab w:val="right" w:pos="9498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0,5</w:t>
            </w:r>
          </w:p>
        </w:tc>
        <w:tc>
          <w:tcPr>
            <w:tcW w:w="354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CCCC"/>
          </w:tcPr>
          <w:p w:rsidR="00391194" w:rsidRDefault="00391194" w:rsidP="00031C1F">
            <w:pPr>
              <w:tabs>
                <w:tab w:val="right" w:pos="9498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ein Prüfungsblock MF+PAT</w:t>
            </w:r>
          </w:p>
        </w:tc>
      </w:tr>
      <w:tr w:rsidR="00391194" w:rsidRPr="00813FC1" w:rsidTr="00EB23B5">
        <w:trPr>
          <w:trHeight w:val="420"/>
        </w:trPr>
        <w:tc>
          <w:tcPr>
            <w:tcW w:w="12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66FFFF"/>
          </w:tcPr>
          <w:p w:rsidR="00391194" w:rsidRPr="00674C7F" w:rsidRDefault="00391194" w:rsidP="00C62D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A4</w:t>
            </w:r>
          </w:p>
        </w:tc>
        <w:tc>
          <w:tcPr>
            <w:tcW w:w="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66FFFF"/>
          </w:tcPr>
          <w:p w:rsidR="00391194" w:rsidRPr="00674C7F" w:rsidRDefault="00391194" w:rsidP="00F102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GK</w:t>
            </w:r>
          </w:p>
        </w:tc>
        <w:tc>
          <w:tcPr>
            <w:tcW w:w="8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66FFFF"/>
          </w:tcPr>
          <w:p w:rsidR="00391194" w:rsidRPr="00813FC1" w:rsidRDefault="00391194" w:rsidP="00EA0E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813FC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D3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66FFFF"/>
          </w:tcPr>
          <w:p w:rsidR="00391194" w:rsidRPr="00813FC1" w:rsidRDefault="00391194" w:rsidP="00EA0E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D6</w:t>
            </w: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66FFFF"/>
          </w:tcPr>
          <w:p w:rsidR="00391194" w:rsidRPr="00813FC1" w:rsidRDefault="00391194" w:rsidP="00EA0EF2">
            <w:pPr>
              <w:tabs>
                <w:tab w:val="right" w:pos="9498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MF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66FFFF"/>
          </w:tcPr>
          <w:p w:rsidR="00391194" w:rsidRDefault="00391194" w:rsidP="00EA0EF2">
            <w:pPr>
              <w:tabs>
                <w:tab w:val="right" w:pos="9498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0,5</w:t>
            </w:r>
          </w:p>
        </w:tc>
        <w:tc>
          <w:tcPr>
            <w:tcW w:w="354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66FFFF"/>
          </w:tcPr>
          <w:p w:rsidR="00391194" w:rsidRDefault="00391194" w:rsidP="00031C1F">
            <w:pPr>
              <w:tabs>
                <w:tab w:val="right" w:pos="9498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ein Prüfungsblock MF+PAT</w:t>
            </w:r>
          </w:p>
        </w:tc>
      </w:tr>
      <w:tr w:rsidR="00391194" w:rsidRPr="00EA0EF2" w:rsidTr="00EB23B5">
        <w:trPr>
          <w:trHeight w:val="420"/>
        </w:trPr>
        <w:tc>
          <w:tcPr>
            <w:tcW w:w="12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66FFFF"/>
          </w:tcPr>
          <w:p w:rsidR="00391194" w:rsidRPr="00674C7F" w:rsidRDefault="00391194" w:rsidP="00C62D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A4</w:t>
            </w:r>
          </w:p>
        </w:tc>
        <w:tc>
          <w:tcPr>
            <w:tcW w:w="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66FFFF"/>
          </w:tcPr>
          <w:p w:rsidR="00391194" w:rsidRPr="00674C7F" w:rsidRDefault="00391194" w:rsidP="00F102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GK</w:t>
            </w:r>
          </w:p>
        </w:tc>
        <w:tc>
          <w:tcPr>
            <w:tcW w:w="8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66FFFF"/>
          </w:tcPr>
          <w:p w:rsidR="00391194" w:rsidRPr="00813FC1" w:rsidRDefault="00391194" w:rsidP="00EA0E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813FC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D4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66FFFF"/>
          </w:tcPr>
          <w:p w:rsidR="00391194" w:rsidRPr="00813FC1" w:rsidRDefault="00391194" w:rsidP="00EA0E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D6</w:t>
            </w: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66FFFF"/>
          </w:tcPr>
          <w:p w:rsidR="00391194" w:rsidRPr="00813FC1" w:rsidRDefault="00391194" w:rsidP="00EA0EF2">
            <w:pPr>
              <w:tabs>
                <w:tab w:val="right" w:pos="9498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PAT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66FFFF"/>
          </w:tcPr>
          <w:p w:rsidR="00391194" w:rsidRDefault="00391194" w:rsidP="00EA0EF2">
            <w:pPr>
              <w:tabs>
                <w:tab w:val="right" w:pos="9498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0,5</w:t>
            </w:r>
          </w:p>
        </w:tc>
        <w:tc>
          <w:tcPr>
            <w:tcW w:w="354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66FFFF"/>
          </w:tcPr>
          <w:p w:rsidR="00391194" w:rsidRDefault="00391194" w:rsidP="00031C1F">
            <w:pPr>
              <w:tabs>
                <w:tab w:val="right" w:pos="9498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ein Prüfungsblock MF+PAT</w:t>
            </w:r>
          </w:p>
        </w:tc>
      </w:tr>
      <w:tr w:rsidR="00391194" w:rsidRPr="00A47014" w:rsidTr="00EB23B5">
        <w:trPr>
          <w:trHeight w:val="420"/>
        </w:trPr>
        <w:tc>
          <w:tcPr>
            <w:tcW w:w="1276" w:type="dxa"/>
            <w:tcBorders>
              <w:left w:val="single" w:sz="1" w:space="0" w:color="000000"/>
              <w:bottom w:val="single" w:sz="1" w:space="0" w:color="000000"/>
            </w:tcBorders>
          </w:tcPr>
          <w:p w:rsidR="00391194" w:rsidRPr="00674C7F" w:rsidRDefault="00391194" w:rsidP="00C62D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A4</w:t>
            </w:r>
          </w:p>
        </w:tc>
        <w:tc>
          <w:tcPr>
            <w:tcW w:w="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194" w:rsidRPr="00674C7F" w:rsidRDefault="00391194" w:rsidP="00F102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GK</w:t>
            </w:r>
          </w:p>
        </w:tc>
        <w:tc>
          <w:tcPr>
            <w:tcW w:w="850" w:type="dxa"/>
            <w:tcBorders>
              <w:left w:val="single" w:sz="1" w:space="0" w:color="000000"/>
              <w:bottom w:val="single" w:sz="1" w:space="0" w:color="000000"/>
            </w:tcBorders>
          </w:tcPr>
          <w:p w:rsidR="00391194" w:rsidRPr="00A47014" w:rsidRDefault="00391194" w:rsidP="00EA0E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A4701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E1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194" w:rsidRPr="00A47014" w:rsidRDefault="00391194" w:rsidP="00EA0E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E1</w:t>
            </w: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</w:tcBorders>
          </w:tcPr>
          <w:p w:rsidR="00391194" w:rsidRPr="00A47014" w:rsidRDefault="00391194" w:rsidP="00EA0EF2">
            <w:pPr>
              <w:tabs>
                <w:tab w:val="right" w:pos="9498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MOE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</w:tcPr>
          <w:p w:rsidR="00391194" w:rsidRPr="00A47014" w:rsidRDefault="00391194" w:rsidP="00EA0EF2">
            <w:pPr>
              <w:tabs>
                <w:tab w:val="right" w:pos="9498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3544" w:type="dxa"/>
            <w:tcBorders>
              <w:left w:val="single" w:sz="1" w:space="0" w:color="000000"/>
              <w:bottom w:val="single" w:sz="1" w:space="0" w:color="000000"/>
            </w:tcBorders>
          </w:tcPr>
          <w:p w:rsidR="00391194" w:rsidRDefault="00391194" w:rsidP="00EA0EF2">
            <w:pPr>
              <w:tabs>
                <w:tab w:val="right" w:pos="9498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391194" w:rsidRPr="00EA0EF2" w:rsidTr="00EB23B5">
        <w:trPr>
          <w:trHeight w:val="420"/>
        </w:trPr>
        <w:tc>
          <w:tcPr>
            <w:tcW w:w="1276" w:type="dxa"/>
            <w:tcBorders>
              <w:left w:val="single" w:sz="1" w:space="0" w:color="000000"/>
              <w:bottom w:val="single" w:sz="1" w:space="0" w:color="000000"/>
            </w:tcBorders>
          </w:tcPr>
          <w:p w:rsidR="00391194" w:rsidRPr="00674C7F" w:rsidRDefault="00391194" w:rsidP="00C62D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A4</w:t>
            </w:r>
          </w:p>
        </w:tc>
        <w:tc>
          <w:tcPr>
            <w:tcW w:w="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194" w:rsidRPr="00674C7F" w:rsidRDefault="00391194" w:rsidP="00F102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GK</w:t>
            </w:r>
          </w:p>
        </w:tc>
        <w:tc>
          <w:tcPr>
            <w:tcW w:w="850" w:type="dxa"/>
            <w:tcBorders>
              <w:left w:val="single" w:sz="1" w:space="0" w:color="000000"/>
              <w:bottom w:val="single" w:sz="1" w:space="0" w:color="000000"/>
            </w:tcBorders>
          </w:tcPr>
          <w:p w:rsidR="00391194" w:rsidRPr="00A47014" w:rsidRDefault="00391194" w:rsidP="00EA0E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A4701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E1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194" w:rsidRPr="00A47014" w:rsidRDefault="00391194" w:rsidP="00EA0E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E2</w:t>
            </w: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</w:tcBorders>
          </w:tcPr>
          <w:p w:rsidR="00391194" w:rsidRPr="00A47014" w:rsidRDefault="00391194" w:rsidP="00EA0EF2">
            <w:pPr>
              <w:tabs>
                <w:tab w:val="right" w:pos="9498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MOE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</w:tcPr>
          <w:p w:rsidR="00391194" w:rsidRPr="00A47014" w:rsidRDefault="00391194" w:rsidP="00EA0EF2">
            <w:pPr>
              <w:tabs>
                <w:tab w:val="right" w:pos="9498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3544" w:type="dxa"/>
            <w:tcBorders>
              <w:left w:val="single" w:sz="1" w:space="0" w:color="000000"/>
              <w:bottom w:val="single" w:sz="1" w:space="0" w:color="000000"/>
            </w:tcBorders>
          </w:tcPr>
          <w:p w:rsidR="00391194" w:rsidRDefault="00391194" w:rsidP="00EA0EF2">
            <w:pPr>
              <w:tabs>
                <w:tab w:val="right" w:pos="9498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391194" w:rsidRPr="007E6EA0" w:rsidTr="00EB23B5">
        <w:trPr>
          <w:trHeight w:val="420"/>
        </w:trPr>
        <w:tc>
          <w:tcPr>
            <w:tcW w:w="12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CCCC"/>
          </w:tcPr>
          <w:p w:rsidR="00391194" w:rsidRPr="00674C7F" w:rsidRDefault="00391194" w:rsidP="00C62D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A4</w:t>
            </w:r>
          </w:p>
        </w:tc>
        <w:tc>
          <w:tcPr>
            <w:tcW w:w="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CCCC"/>
          </w:tcPr>
          <w:p w:rsidR="00391194" w:rsidRPr="00674C7F" w:rsidRDefault="00391194" w:rsidP="00F102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GK</w:t>
            </w:r>
          </w:p>
        </w:tc>
        <w:tc>
          <w:tcPr>
            <w:tcW w:w="8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CCCC"/>
          </w:tcPr>
          <w:p w:rsidR="00391194" w:rsidRPr="007E6EA0" w:rsidRDefault="00391194" w:rsidP="005C4F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E1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CCCC"/>
          </w:tcPr>
          <w:p w:rsidR="00391194" w:rsidRPr="007E6EA0" w:rsidRDefault="00391194" w:rsidP="005C4F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E3</w:t>
            </w: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CCCC"/>
          </w:tcPr>
          <w:p w:rsidR="00391194" w:rsidRPr="007E6EA0" w:rsidRDefault="00391194" w:rsidP="005C4F8F">
            <w:pPr>
              <w:tabs>
                <w:tab w:val="right" w:pos="9498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MOE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CCCC"/>
          </w:tcPr>
          <w:p w:rsidR="00391194" w:rsidRPr="007E6EA0" w:rsidRDefault="00391194" w:rsidP="005C4F8F">
            <w:pPr>
              <w:tabs>
                <w:tab w:val="right" w:pos="9498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0,5</w:t>
            </w:r>
          </w:p>
        </w:tc>
        <w:tc>
          <w:tcPr>
            <w:tcW w:w="354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CCCC"/>
          </w:tcPr>
          <w:p w:rsidR="00391194" w:rsidRDefault="00391194" w:rsidP="00031C1F">
            <w:pPr>
              <w:tabs>
                <w:tab w:val="right" w:pos="9498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ein Prüfungsblock MOE+KIH</w:t>
            </w:r>
          </w:p>
        </w:tc>
      </w:tr>
      <w:tr w:rsidR="00391194" w:rsidRPr="00EA0EF2" w:rsidTr="00EB23B5">
        <w:trPr>
          <w:trHeight w:val="420"/>
        </w:trPr>
        <w:tc>
          <w:tcPr>
            <w:tcW w:w="12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CCCC"/>
          </w:tcPr>
          <w:p w:rsidR="00391194" w:rsidRPr="00674C7F" w:rsidRDefault="00391194" w:rsidP="00C62D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A4</w:t>
            </w:r>
          </w:p>
        </w:tc>
        <w:tc>
          <w:tcPr>
            <w:tcW w:w="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CCCC"/>
          </w:tcPr>
          <w:p w:rsidR="00391194" w:rsidRPr="00674C7F" w:rsidRDefault="00391194" w:rsidP="00F102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GK</w:t>
            </w:r>
          </w:p>
        </w:tc>
        <w:tc>
          <w:tcPr>
            <w:tcW w:w="8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CCCC"/>
          </w:tcPr>
          <w:p w:rsidR="00391194" w:rsidRPr="007E6EA0" w:rsidRDefault="00391194" w:rsidP="00EA0E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7E6EA0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E2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CCCC"/>
          </w:tcPr>
          <w:p w:rsidR="00391194" w:rsidRPr="007E6EA0" w:rsidRDefault="00391194" w:rsidP="00EA0E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E3</w:t>
            </w: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CCCC"/>
          </w:tcPr>
          <w:p w:rsidR="00391194" w:rsidRPr="007E6EA0" w:rsidRDefault="00391194" w:rsidP="00EA0EF2">
            <w:pPr>
              <w:tabs>
                <w:tab w:val="right" w:pos="9498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KIH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CCCC"/>
          </w:tcPr>
          <w:p w:rsidR="00391194" w:rsidRPr="007E6EA0" w:rsidRDefault="00391194" w:rsidP="00EA0EF2">
            <w:pPr>
              <w:tabs>
                <w:tab w:val="right" w:pos="9498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0,5</w:t>
            </w:r>
          </w:p>
        </w:tc>
        <w:tc>
          <w:tcPr>
            <w:tcW w:w="354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CCCC"/>
          </w:tcPr>
          <w:p w:rsidR="00391194" w:rsidRDefault="00391194" w:rsidP="00031C1F">
            <w:pPr>
              <w:tabs>
                <w:tab w:val="right" w:pos="9498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ein Prüfungsblock MOE+KIH</w:t>
            </w:r>
          </w:p>
        </w:tc>
      </w:tr>
      <w:tr w:rsidR="00391194" w:rsidRPr="00EA0EF2" w:rsidTr="00EB23B5">
        <w:trPr>
          <w:trHeight w:val="420"/>
        </w:trPr>
        <w:tc>
          <w:tcPr>
            <w:tcW w:w="1276" w:type="dxa"/>
            <w:tcBorders>
              <w:left w:val="single" w:sz="1" w:space="0" w:color="000000"/>
              <w:bottom w:val="single" w:sz="1" w:space="0" w:color="000000"/>
            </w:tcBorders>
          </w:tcPr>
          <w:p w:rsidR="00391194" w:rsidRPr="00674C7F" w:rsidRDefault="00391194" w:rsidP="00C62D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A4</w:t>
            </w:r>
          </w:p>
        </w:tc>
        <w:tc>
          <w:tcPr>
            <w:tcW w:w="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194" w:rsidRPr="00674C7F" w:rsidRDefault="00391194" w:rsidP="00F102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GK</w:t>
            </w:r>
          </w:p>
        </w:tc>
        <w:tc>
          <w:tcPr>
            <w:tcW w:w="850" w:type="dxa"/>
            <w:tcBorders>
              <w:left w:val="single" w:sz="1" w:space="0" w:color="000000"/>
              <w:bottom w:val="single" w:sz="1" w:space="0" w:color="000000"/>
            </w:tcBorders>
          </w:tcPr>
          <w:p w:rsidR="00391194" w:rsidRPr="00A47014" w:rsidRDefault="00391194" w:rsidP="009555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A4701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E2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194" w:rsidRPr="00A47014" w:rsidRDefault="00391194" w:rsidP="009555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E4</w:t>
            </w: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</w:tcBorders>
          </w:tcPr>
          <w:p w:rsidR="00391194" w:rsidRPr="00A47014" w:rsidRDefault="00391194" w:rsidP="009555AC">
            <w:pPr>
              <w:tabs>
                <w:tab w:val="right" w:pos="9498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KIH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</w:tcPr>
          <w:p w:rsidR="00391194" w:rsidRPr="00A47014" w:rsidRDefault="00391194" w:rsidP="009555AC">
            <w:pPr>
              <w:tabs>
                <w:tab w:val="right" w:pos="9498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3544" w:type="dxa"/>
            <w:tcBorders>
              <w:left w:val="single" w:sz="1" w:space="0" w:color="000000"/>
              <w:bottom w:val="single" w:sz="1" w:space="0" w:color="000000"/>
            </w:tcBorders>
          </w:tcPr>
          <w:p w:rsidR="00391194" w:rsidRDefault="00391194" w:rsidP="009555AC">
            <w:pPr>
              <w:tabs>
                <w:tab w:val="right" w:pos="9498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391194" w:rsidRPr="00EA0EF2" w:rsidTr="00EB23B5">
        <w:trPr>
          <w:trHeight w:val="420"/>
        </w:trPr>
        <w:tc>
          <w:tcPr>
            <w:tcW w:w="1276" w:type="dxa"/>
            <w:tcBorders>
              <w:left w:val="single" w:sz="1" w:space="0" w:color="000000"/>
              <w:bottom w:val="single" w:sz="1" w:space="0" w:color="000000"/>
            </w:tcBorders>
          </w:tcPr>
          <w:p w:rsidR="00391194" w:rsidRPr="00674C7F" w:rsidRDefault="00391194" w:rsidP="00C62D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A4</w:t>
            </w:r>
          </w:p>
        </w:tc>
        <w:tc>
          <w:tcPr>
            <w:tcW w:w="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194" w:rsidRPr="00674C7F" w:rsidRDefault="00391194" w:rsidP="00F102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GK</w:t>
            </w:r>
          </w:p>
        </w:tc>
        <w:tc>
          <w:tcPr>
            <w:tcW w:w="850" w:type="dxa"/>
            <w:tcBorders>
              <w:left w:val="single" w:sz="1" w:space="0" w:color="000000"/>
              <w:bottom w:val="single" w:sz="1" w:space="0" w:color="000000"/>
            </w:tcBorders>
          </w:tcPr>
          <w:p w:rsidR="00391194" w:rsidRPr="007E6EA0" w:rsidRDefault="00391194" w:rsidP="00EA0E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7E6EA0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E3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194" w:rsidRPr="007E6EA0" w:rsidRDefault="00391194" w:rsidP="00EA0E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E5</w:t>
            </w: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</w:tcBorders>
          </w:tcPr>
          <w:p w:rsidR="00391194" w:rsidRPr="007E6EA0" w:rsidRDefault="00391194" w:rsidP="00EA0EF2">
            <w:pPr>
              <w:tabs>
                <w:tab w:val="right" w:pos="9498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MOE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</w:tcPr>
          <w:p w:rsidR="00391194" w:rsidRDefault="00391194" w:rsidP="00EA0EF2">
            <w:pPr>
              <w:tabs>
                <w:tab w:val="right" w:pos="9498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3544" w:type="dxa"/>
            <w:tcBorders>
              <w:left w:val="single" w:sz="1" w:space="0" w:color="000000"/>
              <w:bottom w:val="single" w:sz="1" w:space="0" w:color="000000"/>
            </w:tcBorders>
          </w:tcPr>
          <w:p w:rsidR="00391194" w:rsidRDefault="00391194" w:rsidP="00EA0EF2">
            <w:pPr>
              <w:tabs>
                <w:tab w:val="right" w:pos="9498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391194" w:rsidRPr="00EA0EF2" w:rsidTr="00EB23B5">
        <w:trPr>
          <w:trHeight w:val="420"/>
        </w:trPr>
        <w:tc>
          <w:tcPr>
            <w:tcW w:w="1276" w:type="dxa"/>
            <w:tcBorders>
              <w:left w:val="single" w:sz="1" w:space="0" w:color="000000"/>
              <w:bottom w:val="single" w:sz="1" w:space="0" w:color="000000"/>
            </w:tcBorders>
          </w:tcPr>
          <w:p w:rsidR="00391194" w:rsidRPr="00674C7F" w:rsidRDefault="00391194" w:rsidP="00C62D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A4</w:t>
            </w:r>
          </w:p>
        </w:tc>
        <w:tc>
          <w:tcPr>
            <w:tcW w:w="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194" w:rsidRPr="00674C7F" w:rsidRDefault="00391194" w:rsidP="00F102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GK</w:t>
            </w:r>
          </w:p>
        </w:tc>
        <w:tc>
          <w:tcPr>
            <w:tcW w:w="850" w:type="dxa"/>
            <w:tcBorders>
              <w:left w:val="single" w:sz="1" w:space="0" w:color="000000"/>
              <w:bottom w:val="single" w:sz="1" w:space="0" w:color="000000"/>
            </w:tcBorders>
          </w:tcPr>
          <w:p w:rsidR="00391194" w:rsidRPr="007E6EA0" w:rsidRDefault="00391194" w:rsidP="00EA0E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7E6EA0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Ek1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194" w:rsidRPr="007E6EA0" w:rsidRDefault="00391194" w:rsidP="00EA0E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Ek1</w:t>
            </w: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</w:tcBorders>
          </w:tcPr>
          <w:p w:rsidR="00391194" w:rsidRPr="007E6EA0" w:rsidRDefault="00391194" w:rsidP="00EA0EF2">
            <w:pPr>
              <w:tabs>
                <w:tab w:val="right" w:pos="9498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VLZ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</w:tcPr>
          <w:p w:rsidR="00391194" w:rsidRPr="007E6EA0" w:rsidRDefault="00391194" w:rsidP="00EA0EF2">
            <w:pPr>
              <w:tabs>
                <w:tab w:val="right" w:pos="9498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3544" w:type="dxa"/>
            <w:tcBorders>
              <w:left w:val="single" w:sz="1" w:space="0" w:color="000000"/>
              <w:bottom w:val="single" w:sz="1" w:space="0" w:color="000000"/>
            </w:tcBorders>
          </w:tcPr>
          <w:p w:rsidR="00391194" w:rsidRDefault="00391194" w:rsidP="00EA0EF2">
            <w:pPr>
              <w:tabs>
                <w:tab w:val="right" w:pos="9498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391194" w:rsidRPr="00EA0EF2" w:rsidTr="00EB23B5">
        <w:trPr>
          <w:trHeight w:val="420"/>
        </w:trPr>
        <w:tc>
          <w:tcPr>
            <w:tcW w:w="1276" w:type="dxa"/>
            <w:tcBorders>
              <w:left w:val="single" w:sz="1" w:space="0" w:color="000000"/>
              <w:bottom w:val="single" w:sz="1" w:space="0" w:color="000000"/>
            </w:tcBorders>
          </w:tcPr>
          <w:p w:rsidR="00391194" w:rsidRPr="00674C7F" w:rsidRDefault="00391194" w:rsidP="00C62D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A4</w:t>
            </w:r>
          </w:p>
        </w:tc>
        <w:tc>
          <w:tcPr>
            <w:tcW w:w="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194" w:rsidRPr="00674C7F" w:rsidRDefault="00391194" w:rsidP="00F102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GK</w:t>
            </w:r>
          </w:p>
        </w:tc>
        <w:tc>
          <w:tcPr>
            <w:tcW w:w="850" w:type="dxa"/>
            <w:tcBorders>
              <w:left w:val="single" w:sz="1" w:space="0" w:color="000000"/>
              <w:bottom w:val="single" w:sz="1" w:space="0" w:color="000000"/>
            </w:tcBorders>
          </w:tcPr>
          <w:p w:rsidR="00391194" w:rsidRPr="00D51DD5" w:rsidRDefault="00391194" w:rsidP="00EA0E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D51DD5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Ek1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194" w:rsidRPr="00D51DD5" w:rsidRDefault="00391194" w:rsidP="00EA0E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Ek2</w:t>
            </w: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</w:tcBorders>
          </w:tcPr>
          <w:p w:rsidR="00391194" w:rsidRPr="00D51DD5" w:rsidRDefault="00391194" w:rsidP="00EA0EF2">
            <w:pPr>
              <w:tabs>
                <w:tab w:val="right" w:pos="9498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VLZ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</w:tcPr>
          <w:p w:rsidR="00391194" w:rsidRDefault="00391194" w:rsidP="00EA0EF2">
            <w:pPr>
              <w:tabs>
                <w:tab w:val="right" w:pos="9498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3544" w:type="dxa"/>
            <w:tcBorders>
              <w:left w:val="single" w:sz="1" w:space="0" w:color="000000"/>
              <w:bottom w:val="single" w:sz="1" w:space="0" w:color="000000"/>
            </w:tcBorders>
          </w:tcPr>
          <w:p w:rsidR="00391194" w:rsidRDefault="00391194" w:rsidP="00EA0EF2">
            <w:pPr>
              <w:tabs>
                <w:tab w:val="right" w:pos="9498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391194" w:rsidRPr="00EA0EF2" w:rsidTr="00EB23B5">
        <w:trPr>
          <w:trHeight w:val="420"/>
        </w:trPr>
        <w:tc>
          <w:tcPr>
            <w:tcW w:w="1276" w:type="dxa"/>
            <w:tcBorders>
              <w:left w:val="single" w:sz="1" w:space="0" w:color="000000"/>
              <w:bottom w:val="single" w:sz="1" w:space="0" w:color="000000"/>
            </w:tcBorders>
          </w:tcPr>
          <w:p w:rsidR="00391194" w:rsidRPr="00674C7F" w:rsidRDefault="00391194" w:rsidP="00C62D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A4</w:t>
            </w:r>
          </w:p>
        </w:tc>
        <w:tc>
          <w:tcPr>
            <w:tcW w:w="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194" w:rsidRPr="00674C7F" w:rsidRDefault="00391194" w:rsidP="00F102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GK</w:t>
            </w:r>
          </w:p>
        </w:tc>
        <w:tc>
          <w:tcPr>
            <w:tcW w:w="850" w:type="dxa"/>
            <w:tcBorders>
              <w:left w:val="single" w:sz="1" w:space="0" w:color="000000"/>
              <w:bottom w:val="single" w:sz="1" w:space="0" w:color="000000"/>
            </w:tcBorders>
          </w:tcPr>
          <w:p w:rsidR="00391194" w:rsidRPr="00D51DD5" w:rsidRDefault="00391194" w:rsidP="00EA0E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D51DD5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Ek1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194" w:rsidRPr="00D51DD5" w:rsidRDefault="00391194" w:rsidP="00EA0E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Ek3</w:t>
            </w: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</w:tcBorders>
          </w:tcPr>
          <w:p w:rsidR="00391194" w:rsidRPr="00D51DD5" w:rsidRDefault="00391194" w:rsidP="00EA0EF2">
            <w:pPr>
              <w:tabs>
                <w:tab w:val="right" w:pos="9498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VLZ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</w:tcPr>
          <w:p w:rsidR="00391194" w:rsidRDefault="00391194" w:rsidP="00EA0EF2">
            <w:pPr>
              <w:tabs>
                <w:tab w:val="right" w:pos="9498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3544" w:type="dxa"/>
            <w:tcBorders>
              <w:left w:val="single" w:sz="1" w:space="0" w:color="000000"/>
              <w:bottom w:val="single" w:sz="1" w:space="0" w:color="000000"/>
            </w:tcBorders>
          </w:tcPr>
          <w:p w:rsidR="00391194" w:rsidRDefault="00391194" w:rsidP="00EA0EF2">
            <w:pPr>
              <w:tabs>
                <w:tab w:val="right" w:pos="9498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391194" w:rsidRPr="00D51DD5" w:rsidTr="00EB23B5">
        <w:trPr>
          <w:trHeight w:val="420"/>
        </w:trPr>
        <w:tc>
          <w:tcPr>
            <w:tcW w:w="1276" w:type="dxa"/>
            <w:tcBorders>
              <w:left w:val="single" w:sz="1" w:space="0" w:color="000000"/>
              <w:bottom w:val="single" w:sz="1" w:space="0" w:color="000000"/>
            </w:tcBorders>
          </w:tcPr>
          <w:p w:rsidR="00391194" w:rsidRPr="00674C7F" w:rsidRDefault="00391194" w:rsidP="00C62D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A4</w:t>
            </w:r>
          </w:p>
        </w:tc>
        <w:tc>
          <w:tcPr>
            <w:tcW w:w="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194" w:rsidRPr="00674C7F" w:rsidRDefault="00391194" w:rsidP="00F102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GK</w:t>
            </w:r>
          </w:p>
        </w:tc>
        <w:tc>
          <w:tcPr>
            <w:tcW w:w="850" w:type="dxa"/>
            <w:tcBorders>
              <w:left w:val="single" w:sz="1" w:space="0" w:color="000000"/>
              <w:bottom w:val="single" w:sz="1" w:space="0" w:color="000000"/>
            </w:tcBorders>
          </w:tcPr>
          <w:p w:rsidR="00391194" w:rsidRPr="00D51DD5" w:rsidRDefault="00391194" w:rsidP="00EA0E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D51DD5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Ge1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194" w:rsidRPr="00D51DD5" w:rsidRDefault="00391194" w:rsidP="00EA0E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Ge1</w:t>
            </w: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</w:tcBorders>
          </w:tcPr>
          <w:p w:rsidR="00391194" w:rsidRPr="00D51DD5" w:rsidRDefault="00391194" w:rsidP="00EA0EF2">
            <w:pPr>
              <w:tabs>
                <w:tab w:val="right" w:pos="9498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KIH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</w:tcPr>
          <w:p w:rsidR="00391194" w:rsidRPr="00D51DD5" w:rsidRDefault="00391194" w:rsidP="00EA0EF2">
            <w:pPr>
              <w:tabs>
                <w:tab w:val="right" w:pos="9498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3544" w:type="dxa"/>
            <w:tcBorders>
              <w:left w:val="single" w:sz="1" w:space="0" w:color="000000"/>
              <w:bottom w:val="single" w:sz="1" w:space="0" w:color="000000"/>
            </w:tcBorders>
          </w:tcPr>
          <w:p w:rsidR="00391194" w:rsidRDefault="00391194" w:rsidP="00EA0EF2">
            <w:pPr>
              <w:tabs>
                <w:tab w:val="right" w:pos="9498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391194" w:rsidRPr="00EA0EF2" w:rsidTr="00EB23B5">
        <w:trPr>
          <w:trHeight w:val="420"/>
        </w:trPr>
        <w:tc>
          <w:tcPr>
            <w:tcW w:w="1276" w:type="dxa"/>
            <w:tcBorders>
              <w:left w:val="single" w:sz="1" w:space="0" w:color="000000"/>
              <w:bottom w:val="single" w:sz="1" w:space="0" w:color="000000"/>
            </w:tcBorders>
          </w:tcPr>
          <w:p w:rsidR="00391194" w:rsidRPr="00674C7F" w:rsidRDefault="00391194" w:rsidP="00C62D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A4</w:t>
            </w:r>
          </w:p>
        </w:tc>
        <w:tc>
          <w:tcPr>
            <w:tcW w:w="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194" w:rsidRPr="00674C7F" w:rsidRDefault="00391194" w:rsidP="00F102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GK</w:t>
            </w:r>
          </w:p>
        </w:tc>
        <w:tc>
          <w:tcPr>
            <w:tcW w:w="850" w:type="dxa"/>
            <w:tcBorders>
              <w:left w:val="single" w:sz="1" w:space="0" w:color="000000"/>
              <w:bottom w:val="single" w:sz="1" w:space="0" w:color="000000"/>
            </w:tcBorders>
          </w:tcPr>
          <w:p w:rsidR="00391194" w:rsidRPr="00D51DD5" w:rsidRDefault="00391194" w:rsidP="00EA0E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D51DD5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Ge2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1194" w:rsidRPr="00D51DD5" w:rsidRDefault="00391194" w:rsidP="00EA0E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Ge2</w:t>
            </w: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</w:tcBorders>
          </w:tcPr>
          <w:p w:rsidR="00391194" w:rsidRPr="00D51DD5" w:rsidRDefault="00391194" w:rsidP="00EA0EF2">
            <w:pPr>
              <w:tabs>
                <w:tab w:val="right" w:pos="9498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GUN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</w:tcPr>
          <w:p w:rsidR="00391194" w:rsidRDefault="00391194" w:rsidP="00EA0EF2">
            <w:pPr>
              <w:tabs>
                <w:tab w:val="right" w:pos="9498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3544" w:type="dxa"/>
            <w:tcBorders>
              <w:left w:val="single" w:sz="1" w:space="0" w:color="000000"/>
              <w:bottom w:val="single" w:sz="1" w:space="0" w:color="000000"/>
            </w:tcBorders>
          </w:tcPr>
          <w:p w:rsidR="00391194" w:rsidRDefault="00391194" w:rsidP="00EA0EF2">
            <w:pPr>
              <w:tabs>
                <w:tab w:val="right" w:pos="9498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391194" w:rsidRPr="00EA0EF2" w:rsidTr="00EB23B5">
        <w:trPr>
          <w:trHeight w:val="420"/>
        </w:trPr>
        <w:tc>
          <w:tcPr>
            <w:tcW w:w="1276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66FFFF"/>
          </w:tcPr>
          <w:p w:rsidR="00391194" w:rsidRPr="00674C7F" w:rsidRDefault="00391194" w:rsidP="00C62D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A4</w:t>
            </w:r>
          </w:p>
        </w:tc>
        <w:tc>
          <w:tcPr>
            <w:tcW w:w="850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66FFFF"/>
          </w:tcPr>
          <w:p w:rsidR="00391194" w:rsidRPr="00674C7F" w:rsidRDefault="00391194" w:rsidP="00F102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GK</w:t>
            </w:r>
          </w:p>
        </w:tc>
        <w:tc>
          <w:tcPr>
            <w:tcW w:w="850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66FFFF"/>
          </w:tcPr>
          <w:p w:rsidR="00391194" w:rsidRPr="00DC16D5" w:rsidRDefault="00391194" w:rsidP="00EA0E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DC16D5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Ku1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66FFFF"/>
          </w:tcPr>
          <w:p w:rsidR="00391194" w:rsidRPr="00DC16D5" w:rsidRDefault="00391194" w:rsidP="00EA0E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Ku1</w:t>
            </w:r>
          </w:p>
        </w:tc>
        <w:tc>
          <w:tcPr>
            <w:tcW w:w="1276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66FFFF"/>
          </w:tcPr>
          <w:p w:rsidR="00391194" w:rsidRPr="00DC16D5" w:rsidRDefault="00391194" w:rsidP="00EA0EF2">
            <w:pPr>
              <w:tabs>
                <w:tab w:val="right" w:pos="9498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HOY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66FFFF"/>
          </w:tcPr>
          <w:p w:rsidR="00391194" w:rsidRPr="00DC16D5" w:rsidRDefault="00391194" w:rsidP="00EA0EF2">
            <w:pPr>
              <w:tabs>
                <w:tab w:val="right" w:pos="9498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0,5</w:t>
            </w:r>
          </w:p>
        </w:tc>
        <w:tc>
          <w:tcPr>
            <w:tcW w:w="3544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66FFFF"/>
          </w:tcPr>
          <w:p w:rsidR="00391194" w:rsidRDefault="00391194" w:rsidP="00031C1F">
            <w:pPr>
              <w:tabs>
                <w:tab w:val="right" w:pos="9498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ein Prüfungsblock HOY+TBE</w:t>
            </w:r>
          </w:p>
        </w:tc>
      </w:tr>
      <w:tr w:rsidR="00391194" w:rsidRPr="00EA0EF2" w:rsidTr="00EB23B5">
        <w:trPr>
          <w:trHeight w:val="42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FF"/>
          </w:tcPr>
          <w:p w:rsidR="00391194" w:rsidRPr="00674C7F" w:rsidRDefault="00391194" w:rsidP="00C62D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A4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FF"/>
          </w:tcPr>
          <w:p w:rsidR="00391194" w:rsidRPr="00674C7F" w:rsidRDefault="00391194" w:rsidP="00F102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GK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FF"/>
          </w:tcPr>
          <w:p w:rsidR="00391194" w:rsidRPr="00DC16D5" w:rsidRDefault="00391194" w:rsidP="00EA0E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DC16D5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Ku2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FF"/>
          </w:tcPr>
          <w:p w:rsidR="00391194" w:rsidRPr="00DC16D5" w:rsidRDefault="00391194" w:rsidP="00EA0E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Ku1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FF"/>
          </w:tcPr>
          <w:p w:rsidR="00391194" w:rsidRPr="00DC16D5" w:rsidRDefault="00391194" w:rsidP="00EA0EF2">
            <w:pPr>
              <w:tabs>
                <w:tab w:val="right" w:pos="9498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TBE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FF"/>
          </w:tcPr>
          <w:p w:rsidR="00391194" w:rsidRDefault="00391194" w:rsidP="00EA0EF2">
            <w:pPr>
              <w:tabs>
                <w:tab w:val="right" w:pos="9498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0,5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FF"/>
          </w:tcPr>
          <w:p w:rsidR="00391194" w:rsidRDefault="00391194" w:rsidP="00C62D1D">
            <w:pPr>
              <w:tabs>
                <w:tab w:val="right" w:pos="9498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ein Prüfungsblock HOY+TBE</w:t>
            </w:r>
          </w:p>
        </w:tc>
      </w:tr>
      <w:tr w:rsidR="00391194" w:rsidRPr="001D27A8" w:rsidTr="00EB23B5">
        <w:trPr>
          <w:trHeight w:val="42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194" w:rsidRPr="00674C7F" w:rsidRDefault="00391194" w:rsidP="00C62D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A4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194" w:rsidRPr="00674C7F" w:rsidRDefault="00391194" w:rsidP="00F102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GK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194" w:rsidRPr="001D27A8" w:rsidRDefault="00391194" w:rsidP="00EA0E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1D27A8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M1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194" w:rsidRPr="001D27A8" w:rsidRDefault="00391194" w:rsidP="00EA0E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M1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194" w:rsidRPr="001D27A8" w:rsidRDefault="00391194" w:rsidP="00EA0EF2">
            <w:pPr>
              <w:tabs>
                <w:tab w:val="right" w:pos="9498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DR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194" w:rsidRPr="001D27A8" w:rsidRDefault="00391194" w:rsidP="00EA0EF2">
            <w:pPr>
              <w:tabs>
                <w:tab w:val="right" w:pos="9498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194" w:rsidRDefault="00391194" w:rsidP="00EA0EF2">
            <w:pPr>
              <w:tabs>
                <w:tab w:val="right" w:pos="9498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391194" w:rsidRPr="00EA0EF2" w:rsidTr="00EB23B5">
        <w:trPr>
          <w:trHeight w:val="42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FF"/>
          </w:tcPr>
          <w:p w:rsidR="00391194" w:rsidRPr="00674C7F" w:rsidRDefault="00391194" w:rsidP="00C62D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A4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FF"/>
          </w:tcPr>
          <w:p w:rsidR="00391194" w:rsidRPr="00674C7F" w:rsidRDefault="00391194" w:rsidP="00F102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GK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FF"/>
          </w:tcPr>
          <w:p w:rsidR="00391194" w:rsidRPr="001D27A8" w:rsidRDefault="00391194" w:rsidP="00EA0E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1D27A8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M1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FF"/>
          </w:tcPr>
          <w:p w:rsidR="00391194" w:rsidRPr="001D27A8" w:rsidRDefault="00391194" w:rsidP="00EA0E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M2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FF"/>
          </w:tcPr>
          <w:p w:rsidR="00391194" w:rsidRPr="001D27A8" w:rsidRDefault="00391194" w:rsidP="00EA0EF2">
            <w:pPr>
              <w:tabs>
                <w:tab w:val="right" w:pos="9498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DR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FF"/>
          </w:tcPr>
          <w:p w:rsidR="00391194" w:rsidRPr="001D27A8" w:rsidRDefault="00391194" w:rsidP="00EA0EF2">
            <w:pPr>
              <w:tabs>
                <w:tab w:val="right" w:pos="9498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0,5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FF"/>
          </w:tcPr>
          <w:p w:rsidR="00391194" w:rsidRDefault="00391194" w:rsidP="00031C1F">
            <w:pPr>
              <w:tabs>
                <w:tab w:val="right" w:pos="9498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ein Prüfungsblock DR+WEL</w:t>
            </w:r>
          </w:p>
        </w:tc>
      </w:tr>
      <w:tr w:rsidR="00391194" w:rsidRPr="00EA0EF2" w:rsidTr="00EB23B5">
        <w:trPr>
          <w:trHeight w:val="42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FF"/>
          </w:tcPr>
          <w:p w:rsidR="00391194" w:rsidRPr="00674C7F" w:rsidRDefault="00391194" w:rsidP="00C62D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A4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FF"/>
          </w:tcPr>
          <w:p w:rsidR="00391194" w:rsidRPr="00674C7F" w:rsidRDefault="00391194" w:rsidP="00F102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GK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FF"/>
          </w:tcPr>
          <w:p w:rsidR="00391194" w:rsidRPr="001D27A8" w:rsidRDefault="00391194" w:rsidP="00EA0E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1D27A8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M3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FF"/>
          </w:tcPr>
          <w:p w:rsidR="00391194" w:rsidRPr="001D27A8" w:rsidRDefault="00391194" w:rsidP="00EA0E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M2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FF"/>
          </w:tcPr>
          <w:p w:rsidR="00391194" w:rsidRPr="001D27A8" w:rsidRDefault="00391194" w:rsidP="00EA0EF2">
            <w:pPr>
              <w:tabs>
                <w:tab w:val="right" w:pos="9498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WEL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FF"/>
          </w:tcPr>
          <w:p w:rsidR="00391194" w:rsidRPr="001D27A8" w:rsidRDefault="00391194" w:rsidP="00EA0EF2">
            <w:pPr>
              <w:tabs>
                <w:tab w:val="right" w:pos="9498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0,5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FF"/>
          </w:tcPr>
          <w:p w:rsidR="00391194" w:rsidRDefault="00391194" w:rsidP="00C62D1D">
            <w:pPr>
              <w:tabs>
                <w:tab w:val="right" w:pos="9498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ein Prüfungsblock DR+WEL</w:t>
            </w:r>
          </w:p>
        </w:tc>
      </w:tr>
      <w:tr w:rsidR="00391194" w:rsidRPr="00261B23" w:rsidTr="00EB23B5">
        <w:trPr>
          <w:trHeight w:val="42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194" w:rsidRPr="00674C7F" w:rsidRDefault="00391194" w:rsidP="00C62D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A4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194" w:rsidRPr="00674C7F" w:rsidRDefault="00391194" w:rsidP="00F102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GK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194" w:rsidRPr="00261B23" w:rsidRDefault="00391194" w:rsidP="00631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261B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M2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194" w:rsidRPr="00261B23" w:rsidRDefault="00391194" w:rsidP="00631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M3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194" w:rsidRPr="00261B23" w:rsidRDefault="00391194" w:rsidP="00631320">
            <w:pPr>
              <w:tabs>
                <w:tab w:val="right" w:pos="9498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KN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194" w:rsidRDefault="00391194" w:rsidP="00631320">
            <w:pPr>
              <w:tabs>
                <w:tab w:val="right" w:pos="9498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194" w:rsidRDefault="00391194" w:rsidP="00631320">
            <w:pPr>
              <w:tabs>
                <w:tab w:val="right" w:pos="9498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391194" w:rsidRPr="00261B23" w:rsidTr="00EB23B5">
        <w:trPr>
          <w:trHeight w:val="42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194" w:rsidRPr="00674C7F" w:rsidRDefault="00391194" w:rsidP="00C62D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A4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194" w:rsidRPr="00674C7F" w:rsidRDefault="00391194" w:rsidP="00F102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GK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194" w:rsidRPr="00261B23" w:rsidRDefault="00391194" w:rsidP="00EA0E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261B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M2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/m4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194" w:rsidRPr="00261B23" w:rsidRDefault="00391194" w:rsidP="00EA0E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M4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194" w:rsidRPr="00261B23" w:rsidRDefault="00391194" w:rsidP="00EA0EF2">
            <w:pPr>
              <w:tabs>
                <w:tab w:val="right" w:pos="9498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KN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194" w:rsidRPr="00261B23" w:rsidRDefault="00391194" w:rsidP="00EA0EF2">
            <w:pPr>
              <w:tabs>
                <w:tab w:val="right" w:pos="9498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194" w:rsidRDefault="00391194" w:rsidP="00EA0EF2">
            <w:pPr>
              <w:tabs>
                <w:tab w:val="right" w:pos="9498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391194" w:rsidRPr="00EA0EF2" w:rsidTr="00EB23B5">
        <w:trPr>
          <w:trHeight w:val="42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194" w:rsidRPr="00674C7F" w:rsidRDefault="00391194" w:rsidP="00C62D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A4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194" w:rsidRPr="00674C7F" w:rsidRDefault="00391194" w:rsidP="00F102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GK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194" w:rsidRPr="00261B23" w:rsidRDefault="00391194" w:rsidP="00337C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N1/2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194" w:rsidRPr="00261B23" w:rsidRDefault="00391194" w:rsidP="00EA0E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N1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194" w:rsidRPr="00261B23" w:rsidRDefault="00391194" w:rsidP="00EA0EF2">
            <w:pPr>
              <w:tabs>
                <w:tab w:val="right" w:pos="9498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HN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194" w:rsidRDefault="00391194" w:rsidP="00EA0EF2">
            <w:pPr>
              <w:tabs>
                <w:tab w:val="right" w:pos="9498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194" w:rsidRDefault="00391194" w:rsidP="00EA0EF2">
            <w:pPr>
              <w:tabs>
                <w:tab w:val="right" w:pos="9498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391194" w:rsidRPr="00EA0EF2" w:rsidTr="00EB23B5">
        <w:trPr>
          <w:trHeight w:val="42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194" w:rsidRPr="00674C7F" w:rsidRDefault="00391194" w:rsidP="00C62D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A4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194" w:rsidRPr="00674C7F" w:rsidRDefault="00391194" w:rsidP="00F102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GK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194" w:rsidRPr="00261B23" w:rsidRDefault="00391194" w:rsidP="00EA0E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261B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Ph1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194" w:rsidRPr="00261B23" w:rsidRDefault="00391194" w:rsidP="00EA0E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Ph1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194" w:rsidRPr="00261B23" w:rsidRDefault="00391194" w:rsidP="00EA0EF2">
            <w:pPr>
              <w:tabs>
                <w:tab w:val="right" w:pos="9498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SIR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194" w:rsidRDefault="00391194" w:rsidP="00EA0EF2">
            <w:pPr>
              <w:tabs>
                <w:tab w:val="right" w:pos="9498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194" w:rsidRDefault="00391194" w:rsidP="00EA0EF2">
            <w:pPr>
              <w:tabs>
                <w:tab w:val="right" w:pos="9498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391194" w:rsidRPr="00261B23" w:rsidTr="00EB23B5">
        <w:trPr>
          <w:trHeight w:val="42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194" w:rsidRPr="00674C7F" w:rsidRDefault="00391194" w:rsidP="00C62D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A4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194" w:rsidRPr="00674C7F" w:rsidRDefault="00391194" w:rsidP="00F102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GK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194" w:rsidRPr="00261B23" w:rsidRDefault="00391194" w:rsidP="00EA0E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261B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Pl1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194" w:rsidRPr="00261B23" w:rsidRDefault="00391194" w:rsidP="00EA0E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Pl1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194" w:rsidRPr="00261B23" w:rsidRDefault="00391194" w:rsidP="00EA0EF2">
            <w:pPr>
              <w:tabs>
                <w:tab w:val="right" w:pos="9498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GP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194" w:rsidRPr="00261B23" w:rsidRDefault="00391194" w:rsidP="00EA0EF2">
            <w:pPr>
              <w:tabs>
                <w:tab w:val="right" w:pos="9498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194" w:rsidRDefault="00391194" w:rsidP="00EA0EF2">
            <w:pPr>
              <w:tabs>
                <w:tab w:val="right" w:pos="9498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391194" w:rsidRPr="00EA0EF2" w:rsidTr="00EB23B5">
        <w:trPr>
          <w:trHeight w:val="42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194" w:rsidRPr="00674C7F" w:rsidRDefault="00391194" w:rsidP="00C62D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A4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194" w:rsidRPr="00674C7F" w:rsidRDefault="00391194" w:rsidP="00F102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GK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194" w:rsidRPr="00261B23" w:rsidRDefault="00391194" w:rsidP="00BD69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261B23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Pl1/2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194" w:rsidRPr="00261B23" w:rsidRDefault="00391194" w:rsidP="00BD69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Pl2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194" w:rsidRPr="00261B23" w:rsidRDefault="00391194" w:rsidP="00BD69B3">
            <w:pPr>
              <w:tabs>
                <w:tab w:val="right" w:pos="9498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GP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194" w:rsidRPr="00261B23" w:rsidRDefault="00391194" w:rsidP="00BD69B3">
            <w:pPr>
              <w:tabs>
                <w:tab w:val="right" w:pos="9498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194" w:rsidRDefault="00391194" w:rsidP="00BD69B3">
            <w:pPr>
              <w:tabs>
                <w:tab w:val="right" w:pos="9498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391194" w:rsidRPr="00DD0D1A" w:rsidTr="00EB23B5">
        <w:trPr>
          <w:trHeight w:val="42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194" w:rsidRPr="00674C7F" w:rsidRDefault="00391194" w:rsidP="00C62D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lastRenderedPageBreak/>
              <w:t>A4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194" w:rsidRPr="00674C7F" w:rsidRDefault="00391194" w:rsidP="00F102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GK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194" w:rsidRPr="00DD0D1A" w:rsidRDefault="00391194" w:rsidP="00EA0E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DD0D1A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Sw1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194" w:rsidRPr="00DD0D1A" w:rsidRDefault="00391194" w:rsidP="00EA0E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Sw1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194" w:rsidRPr="00DD0D1A" w:rsidRDefault="00391194" w:rsidP="00EA0EF2">
            <w:pPr>
              <w:tabs>
                <w:tab w:val="right" w:pos="9498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HN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194" w:rsidRPr="00DD0D1A" w:rsidRDefault="00391194" w:rsidP="00EA0EF2">
            <w:pPr>
              <w:tabs>
                <w:tab w:val="right" w:pos="9498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194" w:rsidRDefault="00391194" w:rsidP="00EA0EF2">
            <w:pPr>
              <w:tabs>
                <w:tab w:val="right" w:pos="9498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391194" w:rsidRPr="00DD0D1A" w:rsidTr="00EB23B5">
        <w:trPr>
          <w:trHeight w:val="42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194" w:rsidRPr="00674C7F" w:rsidRDefault="00391194" w:rsidP="00C62D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A4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194" w:rsidRPr="00674C7F" w:rsidRDefault="00391194" w:rsidP="00F102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GK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194" w:rsidRPr="00DD0D1A" w:rsidRDefault="00391194" w:rsidP="00EA0E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DD0D1A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Sw1/2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194" w:rsidRPr="00DD0D1A" w:rsidRDefault="00391194" w:rsidP="00EA0E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Sw2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194" w:rsidRPr="00DD0D1A" w:rsidRDefault="00391194" w:rsidP="00EA0EF2">
            <w:pPr>
              <w:tabs>
                <w:tab w:val="right" w:pos="9498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HN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194" w:rsidRPr="00DD0D1A" w:rsidRDefault="00391194" w:rsidP="00EA0EF2">
            <w:pPr>
              <w:tabs>
                <w:tab w:val="right" w:pos="9498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194" w:rsidRDefault="00391194" w:rsidP="00EA0EF2">
            <w:pPr>
              <w:tabs>
                <w:tab w:val="right" w:pos="9498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391194" w:rsidRPr="00DD0D1A" w:rsidTr="00EB23B5">
        <w:trPr>
          <w:trHeight w:val="42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194" w:rsidRPr="00674C7F" w:rsidRDefault="00391194" w:rsidP="00C62D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A4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194" w:rsidRPr="00DD0D1A" w:rsidRDefault="00391194" w:rsidP="00EA0E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GK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194" w:rsidRPr="00DD0D1A" w:rsidRDefault="00391194" w:rsidP="00EA0E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DD0D1A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Sw2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194" w:rsidRPr="00DD0D1A" w:rsidRDefault="00391194" w:rsidP="00EA0E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Sw3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194" w:rsidRPr="00DD0D1A" w:rsidRDefault="00391194" w:rsidP="00EA0EF2">
            <w:pPr>
              <w:tabs>
                <w:tab w:val="right" w:pos="9498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HN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194" w:rsidRDefault="00391194" w:rsidP="00EA0EF2">
            <w:pPr>
              <w:tabs>
                <w:tab w:val="right" w:pos="9498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194" w:rsidRDefault="00391194" w:rsidP="00EA0EF2">
            <w:pPr>
              <w:tabs>
                <w:tab w:val="right" w:pos="9498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bookmarkEnd w:id="0"/>
    </w:tbl>
    <w:p w:rsidR="00EA0EF2" w:rsidRPr="00EA0EF2" w:rsidRDefault="00EA0EF2" w:rsidP="00031C1F">
      <w:pPr>
        <w:tabs>
          <w:tab w:val="right" w:pos="9498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4"/>
        </w:rPr>
      </w:pPr>
    </w:p>
    <w:sectPr w:rsidR="00EA0EF2" w:rsidRPr="00EA0EF2" w:rsidSect="003A53BD">
      <w:endnotePr>
        <w:numFmt w:val="decimal"/>
      </w:endnotePr>
      <w:pgSz w:w="11905" w:h="16837"/>
      <w:pgMar w:top="709" w:right="782" w:bottom="993" w:left="777" w:header="720" w:footer="3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6912" w:rsidRDefault="007A6912" w:rsidP="00EA0EF2">
      <w:pPr>
        <w:spacing w:after="0" w:line="240" w:lineRule="auto"/>
      </w:pPr>
      <w:r>
        <w:separator/>
      </w:r>
    </w:p>
  </w:endnote>
  <w:endnote w:type="continuationSeparator" w:id="0">
    <w:p w:rsidR="007A6912" w:rsidRDefault="007A6912" w:rsidP="00EA0E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tarSymbol">
    <w:altName w:val="Arial Unicode MS"/>
    <w:charset w:val="8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bany">
    <w:altName w:val="Arial"/>
    <w:charset w:val="00"/>
    <w:family w:val="swiss"/>
    <w:pitch w:val="variable"/>
  </w:font>
  <w:font w:name="HG Mincho Light J">
    <w:altName w:val="Times New Roman"/>
    <w:charset w:val="00"/>
    <w:family w:val="auto"/>
    <w:pitch w:val="variable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6912" w:rsidRDefault="007A6912" w:rsidP="00EA0EF2">
      <w:pPr>
        <w:spacing w:after="0" w:line="240" w:lineRule="auto"/>
      </w:pPr>
      <w:r>
        <w:separator/>
      </w:r>
    </w:p>
  </w:footnote>
  <w:footnote w:type="continuationSeparator" w:id="0">
    <w:p w:rsidR="007A6912" w:rsidRDefault="007A6912" w:rsidP="00EA0E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Aufzählung 2"/>
    <w:lvl w:ilvl="0">
      <w:start w:val="1"/>
      <w:numFmt w:val="bullet"/>
      <w:lvlText w:val="–"/>
      <w:lvlJc w:val="left"/>
      <w:pPr>
        <w:tabs>
          <w:tab w:val="num" w:pos="170"/>
        </w:tabs>
      </w:pPr>
      <w:rPr>
        <w:rFonts w:ascii="StarSymbol" w:hAnsi="StarSymbol"/>
      </w:rPr>
    </w:lvl>
    <w:lvl w:ilvl="1">
      <w:start w:val="1"/>
      <w:numFmt w:val="bullet"/>
      <w:lvlText w:val="–"/>
      <w:lvlJc w:val="left"/>
      <w:pPr>
        <w:tabs>
          <w:tab w:val="num" w:pos="340"/>
        </w:tabs>
      </w:pPr>
      <w:rPr>
        <w:rFonts w:ascii="StarSymbol" w:hAnsi="StarSymbol"/>
      </w:rPr>
    </w:lvl>
    <w:lvl w:ilvl="2">
      <w:start w:val="1"/>
      <w:numFmt w:val="bullet"/>
      <w:lvlText w:val="–"/>
      <w:lvlJc w:val="left"/>
      <w:pPr>
        <w:tabs>
          <w:tab w:val="num" w:pos="510"/>
        </w:tabs>
      </w:pPr>
      <w:rPr>
        <w:rFonts w:ascii="StarSymbol" w:hAnsi="StarSymbol"/>
      </w:rPr>
    </w:lvl>
    <w:lvl w:ilvl="3">
      <w:start w:val="1"/>
      <w:numFmt w:val="bullet"/>
      <w:lvlText w:val="–"/>
      <w:lvlJc w:val="left"/>
      <w:pPr>
        <w:tabs>
          <w:tab w:val="num" w:pos="680"/>
        </w:tabs>
      </w:pPr>
      <w:rPr>
        <w:rFonts w:ascii="StarSymbol" w:hAnsi="StarSymbol"/>
      </w:rPr>
    </w:lvl>
    <w:lvl w:ilvl="4">
      <w:start w:val="1"/>
      <w:numFmt w:val="bullet"/>
      <w:lvlText w:val="–"/>
      <w:lvlJc w:val="left"/>
      <w:pPr>
        <w:tabs>
          <w:tab w:val="num" w:pos="850"/>
        </w:tabs>
      </w:pPr>
      <w:rPr>
        <w:rFonts w:ascii="StarSymbol" w:hAnsi="StarSymbol"/>
      </w:rPr>
    </w:lvl>
    <w:lvl w:ilvl="5">
      <w:start w:val="1"/>
      <w:numFmt w:val="bullet"/>
      <w:lvlText w:val="–"/>
      <w:lvlJc w:val="left"/>
      <w:pPr>
        <w:tabs>
          <w:tab w:val="num" w:pos="1020"/>
        </w:tabs>
      </w:pPr>
      <w:rPr>
        <w:rFonts w:ascii="StarSymbol" w:hAnsi="StarSymbol"/>
      </w:rPr>
    </w:lvl>
    <w:lvl w:ilvl="6">
      <w:start w:val="1"/>
      <w:numFmt w:val="bullet"/>
      <w:lvlText w:val="–"/>
      <w:lvlJc w:val="left"/>
      <w:pPr>
        <w:tabs>
          <w:tab w:val="num" w:pos="1191"/>
        </w:tabs>
      </w:pPr>
      <w:rPr>
        <w:rFonts w:ascii="StarSymbol" w:hAnsi="StarSymbol"/>
      </w:rPr>
    </w:lvl>
    <w:lvl w:ilvl="7">
      <w:start w:val="1"/>
      <w:numFmt w:val="bullet"/>
      <w:lvlText w:val="–"/>
      <w:lvlJc w:val="left"/>
      <w:pPr>
        <w:tabs>
          <w:tab w:val="num" w:pos="1361"/>
        </w:tabs>
      </w:pPr>
      <w:rPr>
        <w:rFonts w:ascii="StarSymbol" w:hAnsi="StarSymbol"/>
      </w:rPr>
    </w:lvl>
    <w:lvl w:ilvl="8">
      <w:start w:val="1"/>
      <w:numFmt w:val="bullet"/>
      <w:lvlText w:val="–"/>
      <w:lvlJc w:val="left"/>
      <w:pPr>
        <w:tabs>
          <w:tab w:val="num" w:pos="1531"/>
        </w:tabs>
      </w:pPr>
      <w:rPr>
        <w:rFonts w:ascii="StarSymbol" w:hAnsi="StarSymbol"/>
      </w:rPr>
    </w:lvl>
  </w:abstractNum>
  <w:abstractNum w:abstractNumId="1">
    <w:nsid w:val="00000002"/>
    <w:multiLevelType w:val="multilevel"/>
    <w:tmpl w:val="00000002"/>
    <w:name w:val="WW8Num1"/>
    <w:lvl w:ilvl="0">
      <w:start w:val="4"/>
      <w:numFmt w:val="decimal"/>
      <w:lvlText w:val="%1."/>
      <w:lvlJc w:val="left"/>
      <w:pPr>
        <w:tabs>
          <w:tab w:val="num" w:pos="360"/>
        </w:tabs>
      </w:pPr>
    </w:lvl>
    <w:lvl w:ilvl="1">
      <w:start w:val="1"/>
      <w:numFmt w:val="decimal"/>
      <w:lvlText w:val="%2."/>
      <w:lvlJc w:val="left"/>
      <w:pPr>
        <w:tabs>
          <w:tab w:val="num" w:pos="567"/>
        </w:tabs>
      </w:pPr>
    </w:lvl>
    <w:lvl w:ilvl="2">
      <w:start w:val="1"/>
      <w:numFmt w:val="decimal"/>
      <w:lvlText w:val="%3."/>
      <w:lvlJc w:val="left"/>
      <w:pPr>
        <w:tabs>
          <w:tab w:val="num" w:pos="850"/>
        </w:tabs>
      </w:pPr>
    </w:lvl>
    <w:lvl w:ilvl="3">
      <w:start w:val="1"/>
      <w:numFmt w:val="decimal"/>
      <w:lvlText w:val="%4."/>
      <w:lvlJc w:val="left"/>
      <w:pPr>
        <w:tabs>
          <w:tab w:val="num" w:pos="1134"/>
        </w:tabs>
      </w:pPr>
    </w:lvl>
    <w:lvl w:ilvl="4">
      <w:start w:val="1"/>
      <w:numFmt w:val="decimal"/>
      <w:lvlText w:val="%5."/>
      <w:lvlJc w:val="left"/>
      <w:pPr>
        <w:tabs>
          <w:tab w:val="num" w:pos="1417"/>
        </w:tabs>
      </w:pPr>
    </w:lvl>
    <w:lvl w:ilvl="5">
      <w:start w:val="1"/>
      <w:numFmt w:val="decimal"/>
      <w:lvlText w:val="%6."/>
      <w:lvlJc w:val="left"/>
      <w:pPr>
        <w:tabs>
          <w:tab w:val="num" w:pos="1701"/>
        </w:tabs>
      </w:pPr>
    </w:lvl>
    <w:lvl w:ilvl="6">
      <w:start w:val="1"/>
      <w:numFmt w:val="decimal"/>
      <w:lvlText w:val="%7."/>
      <w:lvlJc w:val="left"/>
      <w:pPr>
        <w:tabs>
          <w:tab w:val="num" w:pos="1984"/>
        </w:tabs>
      </w:pPr>
    </w:lvl>
    <w:lvl w:ilvl="7">
      <w:start w:val="1"/>
      <w:numFmt w:val="decimal"/>
      <w:lvlText w:val="%8."/>
      <w:lvlJc w:val="left"/>
      <w:pPr>
        <w:tabs>
          <w:tab w:val="num" w:pos="2268"/>
        </w:tabs>
      </w:pPr>
    </w:lvl>
    <w:lvl w:ilvl="8">
      <w:start w:val="1"/>
      <w:numFmt w:val="decimal"/>
      <w:lvlText w:val="%9."/>
      <w:lvlJc w:val="left"/>
      <w:pPr>
        <w:tabs>
          <w:tab w:val="num" w:pos="2551"/>
        </w:tabs>
      </w:pPr>
    </w:lvl>
  </w:abstractNum>
  <w:abstractNum w:abstractNumId="2">
    <w:nsid w:val="00000003"/>
    <w:multiLevelType w:val="multi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</w:pPr>
    </w:lvl>
    <w:lvl w:ilvl="1">
      <w:start w:val="1"/>
      <w:numFmt w:val="decimal"/>
      <w:lvlText w:val="%2."/>
      <w:lvlJc w:val="left"/>
      <w:pPr>
        <w:tabs>
          <w:tab w:val="num" w:pos="1440"/>
        </w:tabs>
      </w:pPr>
    </w:lvl>
    <w:lvl w:ilvl="2">
      <w:start w:val="1"/>
      <w:numFmt w:val="decimal"/>
      <w:lvlText w:val="%3."/>
      <w:lvlJc w:val="right"/>
      <w:pPr>
        <w:tabs>
          <w:tab w:val="num" w:pos="2160"/>
        </w:tabs>
      </w:pPr>
    </w:lvl>
    <w:lvl w:ilvl="3">
      <w:start w:val="1"/>
      <w:numFmt w:val="decimal"/>
      <w:lvlText w:val="%4."/>
      <w:lvlJc w:val="left"/>
      <w:pPr>
        <w:tabs>
          <w:tab w:val="num" w:pos="2880"/>
        </w:tabs>
      </w:pPr>
    </w:lvl>
    <w:lvl w:ilvl="4">
      <w:start w:val="1"/>
      <w:numFmt w:val="decimal"/>
      <w:lvlText w:val="%5."/>
      <w:lvlJc w:val="left"/>
      <w:pPr>
        <w:tabs>
          <w:tab w:val="num" w:pos="3600"/>
        </w:tabs>
      </w:pPr>
    </w:lvl>
    <w:lvl w:ilvl="5">
      <w:start w:val="1"/>
      <w:numFmt w:val="decimal"/>
      <w:lvlText w:val="%6."/>
      <w:lvlJc w:val="right"/>
      <w:pPr>
        <w:tabs>
          <w:tab w:val="num" w:pos="4320"/>
        </w:tabs>
      </w:pPr>
    </w:lvl>
    <w:lvl w:ilvl="6">
      <w:start w:val="1"/>
      <w:numFmt w:val="decimal"/>
      <w:lvlText w:val="%7."/>
      <w:lvlJc w:val="left"/>
      <w:pPr>
        <w:tabs>
          <w:tab w:val="num" w:pos="5040"/>
        </w:tabs>
      </w:pPr>
    </w:lvl>
    <w:lvl w:ilvl="7">
      <w:start w:val="1"/>
      <w:numFmt w:val="decimal"/>
      <w:lvlText w:val="%8."/>
      <w:lvlJc w:val="left"/>
      <w:pPr>
        <w:tabs>
          <w:tab w:val="num" w:pos="5760"/>
        </w:tabs>
      </w:pPr>
    </w:lvl>
    <w:lvl w:ilvl="8">
      <w:start w:val="1"/>
      <w:numFmt w:val="decimal"/>
      <w:lvlText w:val="%9."/>
      <w:lvlJc w:val="right"/>
      <w:pPr>
        <w:tabs>
          <w:tab w:val="num" w:pos="6480"/>
        </w:tabs>
      </w:pPr>
    </w:lvl>
  </w:abstractNum>
  <w:abstractNum w:abstractNumId="3">
    <w:nsid w:val="00000004"/>
    <w:multiLevelType w:val="multilevel"/>
    <w:tmpl w:val="00000004"/>
    <w:name w:val="WW8Num3"/>
    <w:lvl w:ilvl="0">
      <w:start w:val="1"/>
      <w:numFmt w:val="lowerLetter"/>
      <w:lvlText w:val="%1)"/>
      <w:lvlJc w:val="left"/>
      <w:pPr>
        <w:tabs>
          <w:tab w:val="num" w:pos="720"/>
        </w:tabs>
      </w:pPr>
    </w:lvl>
    <w:lvl w:ilvl="1">
      <w:start w:val="1"/>
      <w:numFmt w:val="decimal"/>
      <w:lvlText w:val="%2."/>
      <w:lvlJc w:val="left"/>
      <w:pPr>
        <w:tabs>
          <w:tab w:val="num" w:pos="567"/>
        </w:tabs>
      </w:pPr>
    </w:lvl>
    <w:lvl w:ilvl="2">
      <w:start w:val="1"/>
      <w:numFmt w:val="decimal"/>
      <w:lvlText w:val="%3."/>
      <w:lvlJc w:val="left"/>
      <w:pPr>
        <w:tabs>
          <w:tab w:val="num" w:pos="850"/>
        </w:tabs>
      </w:pPr>
    </w:lvl>
    <w:lvl w:ilvl="3">
      <w:start w:val="1"/>
      <w:numFmt w:val="decimal"/>
      <w:lvlText w:val="%4."/>
      <w:lvlJc w:val="left"/>
      <w:pPr>
        <w:tabs>
          <w:tab w:val="num" w:pos="1134"/>
        </w:tabs>
      </w:pPr>
    </w:lvl>
    <w:lvl w:ilvl="4">
      <w:start w:val="1"/>
      <w:numFmt w:val="decimal"/>
      <w:lvlText w:val="%5."/>
      <w:lvlJc w:val="left"/>
      <w:pPr>
        <w:tabs>
          <w:tab w:val="num" w:pos="1417"/>
        </w:tabs>
      </w:pPr>
    </w:lvl>
    <w:lvl w:ilvl="5">
      <w:start w:val="1"/>
      <w:numFmt w:val="decimal"/>
      <w:lvlText w:val="%6."/>
      <w:lvlJc w:val="left"/>
      <w:pPr>
        <w:tabs>
          <w:tab w:val="num" w:pos="1701"/>
        </w:tabs>
      </w:pPr>
    </w:lvl>
    <w:lvl w:ilvl="6">
      <w:start w:val="1"/>
      <w:numFmt w:val="decimal"/>
      <w:lvlText w:val="%7."/>
      <w:lvlJc w:val="left"/>
      <w:pPr>
        <w:tabs>
          <w:tab w:val="num" w:pos="1984"/>
        </w:tabs>
      </w:pPr>
    </w:lvl>
    <w:lvl w:ilvl="7">
      <w:start w:val="1"/>
      <w:numFmt w:val="decimal"/>
      <w:lvlText w:val="%8."/>
      <w:lvlJc w:val="left"/>
      <w:pPr>
        <w:tabs>
          <w:tab w:val="num" w:pos="2268"/>
        </w:tabs>
      </w:pPr>
    </w:lvl>
    <w:lvl w:ilvl="8">
      <w:start w:val="1"/>
      <w:numFmt w:val="decimal"/>
      <w:lvlText w:val="%9."/>
      <w:lvlJc w:val="left"/>
      <w:pPr>
        <w:tabs>
          <w:tab w:val="num" w:pos="2551"/>
        </w:tabs>
      </w:pPr>
    </w:lvl>
  </w:abstractNum>
  <w:abstractNum w:abstractNumId="4">
    <w:nsid w:val="00000005"/>
    <w:multiLevelType w:val="multilevel"/>
    <w:tmpl w:val="00000005"/>
    <w:name w:val="WW8Num5"/>
    <w:lvl w:ilvl="0">
      <w:start w:val="2"/>
      <w:numFmt w:val="decimal"/>
      <w:lvlText w:val="%1."/>
      <w:lvlJc w:val="left"/>
      <w:pPr>
        <w:tabs>
          <w:tab w:val="num" w:pos="360"/>
        </w:tabs>
      </w:pPr>
    </w:lvl>
    <w:lvl w:ilvl="1">
      <w:start w:val="1"/>
      <w:numFmt w:val="decimal"/>
      <w:lvlText w:val="%2."/>
      <w:lvlJc w:val="left"/>
      <w:pPr>
        <w:tabs>
          <w:tab w:val="num" w:pos="567"/>
        </w:tabs>
      </w:pPr>
    </w:lvl>
    <w:lvl w:ilvl="2">
      <w:start w:val="1"/>
      <w:numFmt w:val="decimal"/>
      <w:lvlText w:val="%3."/>
      <w:lvlJc w:val="left"/>
      <w:pPr>
        <w:tabs>
          <w:tab w:val="num" w:pos="850"/>
        </w:tabs>
      </w:pPr>
    </w:lvl>
    <w:lvl w:ilvl="3">
      <w:start w:val="1"/>
      <w:numFmt w:val="decimal"/>
      <w:lvlText w:val="%4."/>
      <w:lvlJc w:val="left"/>
      <w:pPr>
        <w:tabs>
          <w:tab w:val="num" w:pos="1134"/>
        </w:tabs>
      </w:pPr>
    </w:lvl>
    <w:lvl w:ilvl="4">
      <w:start w:val="1"/>
      <w:numFmt w:val="decimal"/>
      <w:lvlText w:val="%5."/>
      <w:lvlJc w:val="left"/>
      <w:pPr>
        <w:tabs>
          <w:tab w:val="num" w:pos="1417"/>
        </w:tabs>
      </w:pPr>
    </w:lvl>
    <w:lvl w:ilvl="5">
      <w:start w:val="1"/>
      <w:numFmt w:val="decimal"/>
      <w:lvlText w:val="%6."/>
      <w:lvlJc w:val="left"/>
      <w:pPr>
        <w:tabs>
          <w:tab w:val="num" w:pos="1701"/>
        </w:tabs>
      </w:pPr>
    </w:lvl>
    <w:lvl w:ilvl="6">
      <w:start w:val="1"/>
      <w:numFmt w:val="decimal"/>
      <w:lvlText w:val="%7."/>
      <w:lvlJc w:val="left"/>
      <w:pPr>
        <w:tabs>
          <w:tab w:val="num" w:pos="1984"/>
        </w:tabs>
      </w:pPr>
    </w:lvl>
    <w:lvl w:ilvl="7">
      <w:start w:val="1"/>
      <w:numFmt w:val="decimal"/>
      <w:lvlText w:val="%8."/>
      <w:lvlJc w:val="left"/>
      <w:pPr>
        <w:tabs>
          <w:tab w:val="num" w:pos="2268"/>
        </w:tabs>
      </w:pPr>
    </w:lvl>
    <w:lvl w:ilvl="8">
      <w:start w:val="1"/>
      <w:numFmt w:val="decimal"/>
      <w:lvlText w:val="%9."/>
      <w:lvlJc w:val="left"/>
      <w:pPr>
        <w:tabs>
          <w:tab w:val="num" w:pos="2551"/>
        </w:tabs>
      </w:pPr>
    </w:lvl>
  </w:abstractNum>
  <w:abstractNum w:abstractNumId="5">
    <w:nsid w:val="00000006"/>
    <w:multiLevelType w:val="multilevel"/>
    <w:tmpl w:val="00000006"/>
    <w:name w:val="WW8Num7"/>
    <w:lvl w:ilvl="0">
      <w:start w:val="1"/>
      <w:numFmt w:val="decimal"/>
      <w:lvlText w:val="%1."/>
      <w:lvlJc w:val="left"/>
      <w:pPr>
        <w:tabs>
          <w:tab w:val="num" w:pos="360"/>
        </w:tabs>
      </w:pPr>
    </w:lvl>
    <w:lvl w:ilvl="1">
      <w:start w:val="1"/>
      <w:numFmt w:val="decimal"/>
      <w:lvlText w:val="%2."/>
      <w:lvlJc w:val="left"/>
      <w:pPr>
        <w:tabs>
          <w:tab w:val="num" w:pos="567"/>
        </w:tabs>
      </w:pPr>
    </w:lvl>
    <w:lvl w:ilvl="2">
      <w:start w:val="1"/>
      <w:numFmt w:val="decimal"/>
      <w:lvlText w:val="%3."/>
      <w:lvlJc w:val="left"/>
      <w:pPr>
        <w:tabs>
          <w:tab w:val="num" w:pos="850"/>
        </w:tabs>
      </w:pPr>
    </w:lvl>
    <w:lvl w:ilvl="3">
      <w:start w:val="1"/>
      <w:numFmt w:val="decimal"/>
      <w:lvlText w:val="%4."/>
      <w:lvlJc w:val="left"/>
      <w:pPr>
        <w:tabs>
          <w:tab w:val="num" w:pos="1134"/>
        </w:tabs>
      </w:pPr>
    </w:lvl>
    <w:lvl w:ilvl="4">
      <w:start w:val="1"/>
      <w:numFmt w:val="decimal"/>
      <w:lvlText w:val="%5."/>
      <w:lvlJc w:val="left"/>
      <w:pPr>
        <w:tabs>
          <w:tab w:val="num" w:pos="1417"/>
        </w:tabs>
      </w:pPr>
    </w:lvl>
    <w:lvl w:ilvl="5">
      <w:start w:val="1"/>
      <w:numFmt w:val="decimal"/>
      <w:lvlText w:val="%6."/>
      <w:lvlJc w:val="left"/>
      <w:pPr>
        <w:tabs>
          <w:tab w:val="num" w:pos="1701"/>
        </w:tabs>
      </w:pPr>
    </w:lvl>
    <w:lvl w:ilvl="6">
      <w:start w:val="1"/>
      <w:numFmt w:val="decimal"/>
      <w:lvlText w:val="%7."/>
      <w:lvlJc w:val="left"/>
      <w:pPr>
        <w:tabs>
          <w:tab w:val="num" w:pos="1984"/>
        </w:tabs>
      </w:pPr>
    </w:lvl>
    <w:lvl w:ilvl="7">
      <w:start w:val="1"/>
      <w:numFmt w:val="decimal"/>
      <w:lvlText w:val="%8."/>
      <w:lvlJc w:val="left"/>
      <w:pPr>
        <w:tabs>
          <w:tab w:val="num" w:pos="2268"/>
        </w:tabs>
      </w:pPr>
    </w:lvl>
    <w:lvl w:ilvl="8">
      <w:start w:val="1"/>
      <w:numFmt w:val="decimal"/>
      <w:lvlText w:val="%9."/>
      <w:lvlJc w:val="left"/>
      <w:pPr>
        <w:tabs>
          <w:tab w:val="num" w:pos="2551"/>
        </w:tabs>
      </w:pPr>
    </w:lvl>
  </w:abstractNum>
  <w:abstractNum w:abstractNumId="6">
    <w:nsid w:val="00000007"/>
    <w:multiLevelType w:val="multilevel"/>
    <w:tmpl w:val="00000007"/>
    <w:name w:val="WW8Num8"/>
    <w:lvl w:ilvl="0">
      <w:start w:val="1"/>
      <w:numFmt w:val="decimal"/>
      <w:lvlText w:val="%1."/>
      <w:lvlJc w:val="left"/>
      <w:pPr>
        <w:tabs>
          <w:tab w:val="num" w:pos="360"/>
        </w:tabs>
      </w:pPr>
    </w:lvl>
    <w:lvl w:ilvl="1">
      <w:start w:val="1"/>
      <w:numFmt w:val="decimal"/>
      <w:lvlText w:val="%2."/>
      <w:lvlJc w:val="left"/>
      <w:pPr>
        <w:tabs>
          <w:tab w:val="num" w:pos="567"/>
        </w:tabs>
      </w:pPr>
    </w:lvl>
    <w:lvl w:ilvl="2">
      <w:start w:val="1"/>
      <w:numFmt w:val="decimal"/>
      <w:lvlText w:val="%3."/>
      <w:lvlJc w:val="left"/>
      <w:pPr>
        <w:tabs>
          <w:tab w:val="num" w:pos="850"/>
        </w:tabs>
      </w:pPr>
    </w:lvl>
    <w:lvl w:ilvl="3">
      <w:start w:val="1"/>
      <w:numFmt w:val="decimal"/>
      <w:lvlText w:val="%4."/>
      <w:lvlJc w:val="left"/>
      <w:pPr>
        <w:tabs>
          <w:tab w:val="num" w:pos="1134"/>
        </w:tabs>
      </w:pPr>
    </w:lvl>
    <w:lvl w:ilvl="4">
      <w:start w:val="1"/>
      <w:numFmt w:val="decimal"/>
      <w:lvlText w:val="%5."/>
      <w:lvlJc w:val="left"/>
      <w:pPr>
        <w:tabs>
          <w:tab w:val="num" w:pos="1417"/>
        </w:tabs>
      </w:pPr>
    </w:lvl>
    <w:lvl w:ilvl="5">
      <w:start w:val="1"/>
      <w:numFmt w:val="decimal"/>
      <w:lvlText w:val="%6."/>
      <w:lvlJc w:val="left"/>
      <w:pPr>
        <w:tabs>
          <w:tab w:val="num" w:pos="1701"/>
        </w:tabs>
      </w:pPr>
    </w:lvl>
    <w:lvl w:ilvl="6">
      <w:start w:val="1"/>
      <w:numFmt w:val="decimal"/>
      <w:lvlText w:val="%7."/>
      <w:lvlJc w:val="left"/>
      <w:pPr>
        <w:tabs>
          <w:tab w:val="num" w:pos="1984"/>
        </w:tabs>
      </w:pPr>
    </w:lvl>
    <w:lvl w:ilvl="7">
      <w:start w:val="1"/>
      <w:numFmt w:val="decimal"/>
      <w:lvlText w:val="%8."/>
      <w:lvlJc w:val="left"/>
      <w:pPr>
        <w:tabs>
          <w:tab w:val="num" w:pos="2268"/>
        </w:tabs>
      </w:pPr>
    </w:lvl>
    <w:lvl w:ilvl="8">
      <w:start w:val="1"/>
      <w:numFmt w:val="decimal"/>
      <w:lvlText w:val="%9."/>
      <w:lvlJc w:val="left"/>
      <w:pPr>
        <w:tabs>
          <w:tab w:val="num" w:pos="2551"/>
        </w:tabs>
      </w:pPr>
    </w:lvl>
  </w:abstractNum>
  <w:abstractNum w:abstractNumId="7">
    <w:nsid w:val="00000008"/>
    <w:multiLevelType w:val="multilevel"/>
    <w:tmpl w:val="00000008"/>
    <w:name w:val="WW8Num9"/>
    <w:lvl w:ilvl="0">
      <w:start w:val="1"/>
      <w:numFmt w:val="decimal"/>
      <w:lvlText w:val="%1."/>
      <w:lvlJc w:val="left"/>
      <w:pPr>
        <w:tabs>
          <w:tab w:val="num" w:pos="644"/>
        </w:tabs>
      </w:pPr>
    </w:lvl>
    <w:lvl w:ilvl="1">
      <w:start w:val="1"/>
      <w:numFmt w:val="lowerLetter"/>
      <w:lvlText w:val="%2."/>
      <w:lvlJc w:val="left"/>
      <w:pPr>
        <w:tabs>
          <w:tab w:val="num" w:pos="1364"/>
        </w:tabs>
      </w:pPr>
    </w:lvl>
    <w:lvl w:ilvl="2">
      <w:start w:val="1"/>
      <w:numFmt w:val="lowerRoman"/>
      <w:lvlText w:val="%3."/>
      <w:lvlJc w:val="right"/>
      <w:pPr>
        <w:tabs>
          <w:tab w:val="num" w:pos="2084"/>
        </w:tabs>
      </w:pPr>
    </w:lvl>
    <w:lvl w:ilvl="3">
      <w:start w:val="1"/>
      <w:numFmt w:val="decimal"/>
      <w:lvlText w:val="%4."/>
      <w:lvlJc w:val="left"/>
      <w:pPr>
        <w:tabs>
          <w:tab w:val="num" w:pos="2804"/>
        </w:tabs>
      </w:pPr>
    </w:lvl>
    <w:lvl w:ilvl="4">
      <w:start w:val="1"/>
      <w:numFmt w:val="lowerLetter"/>
      <w:lvlText w:val="%5."/>
      <w:lvlJc w:val="left"/>
      <w:pPr>
        <w:tabs>
          <w:tab w:val="num" w:pos="3524"/>
        </w:tabs>
      </w:pPr>
    </w:lvl>
    <w:lvl w:ilvl="5">
      <w:start w:val="1"/>
      <w:numFmt w:val="lowerRoman"/>
      <w:lvlText w:val="%6."/>
      <w:lvlJc w:val="right"/>
      <w:pPr>
        <w:tabs>
          <w:tab w:val="num" w:pos="4244"/>
        </w:tabs>
      </w:pPr>
    </w:lvl>
    <w:lvl w:ilvl="6">
      <w:start w:val="1"/>
      <w:numFmt w:val="decimal"/>
      <w:lvlText w:val="%7."/>
      <w:lvlJc w:val="left"/>
      <w:pPr>
        <w:tabs>
          <w:tab w:val="num" w:pos="4964"/>
        </w:tabs>
      </w:pPr>
    </w:lvl>
    <w:lvl w:ilvl="7">
      <w:start w:val="1"/>
      <w:numFmt w:val="lowerLetter"/>
      <w:lvlText w:val="%8."/>
      <w:lvlJc w:val="left"/>
      <w:pPr>
        <w:tabs>
          <w:tab w:val="num" w:pos="5684"/>
        </w:tabs>
      </w:pPr>
    </w:lvl>
    <w:lvl w:ilvl="8">
      <w:start w:val="1"/>
      <w:numFmt w:val="lowerRoman"/>
      <w:lvlText w:val="%9."/>
      <w:lvlJc w:val="right"/>
      <w:pPr>
        <w:tabs>
          <w:tab w:val="num" w:pos="6404"/>
        </w:tabs>
      </w:pPr>
    </w:lvl>
  </w:abstractNum>
  <w:abstractNum w:abstractNumId="8">
    <w:nsid w:val="00000009"/>
    <w:multiLevelType w:val="multilevel"/>
    <w:tmpl w:val="00000009"/>
    <w:name w:val="WW8Num11"/>
    <w:lvl w:ilvl="0">
      <w:start w:val="1"/>
      <w:numFmt w:val="bullet"/>
      <w:lvlText w:val="o"/>
      <w:lvlJc w:val="left"/>
      <w:pPr>
        <w:tabs>
          <w:tab w:val="num" w:pos="360"/>
        </w:tabs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080"/>
        </w:tabs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</w:pPr>
      <w:rPr>
        <w:rFonts w:ascii="Wingdings" w:hAnsi="Wingdings"/>
      </w:rPr>
    </w:lvl>
  </w:abstractNum>
  <w:abstractNum w:abstractNumId="9">
    <w:nsid w:val="0000000A"/>
    <w:multiLevelType w:val="multilevel"/>
    <w:tmpl w:val="0000000A"/>
    <w:name w:val="WW8Num13"/>
    <w:lvl w:ilvl="0">
      <w:start w:val="1"/>
      <w:numFmt w:val="decimal"/>
      <w:lvlText w:val="%1."/>
      <w:lvlJc w:val="left"/>
      <w:pPr>
        <w:tabs>
          <w:tab w:val="num" w:pos="360"/>
        </w:tabs>
      </w:pPr>
    </w:lvl>
    <w:lvl w:ilvl="1">
      <w:start w:val="1"/>
      <w:numFmt w:val="decimal"/>
      <w:lvlText w:val="%2."/>
      <w:lvlJc w:val="left"/>
      <w:pPr>
        <w:tabs>
          <w:tab w:val="num" w:pos="567"/>
        </w:tabs>
      </w:pPr>
    </w:lvl>
    <w:lvl w:ilvl="2">
      <w:start w:val="1"/>
      <w:numFmt w:val="decimal"/>
      <w:lvlText w:val="%3."/>
      <w:lvlJc w:val="left"/>
      <w:pPr>
        <w:tabs>
          <w:tab w:val="num" w:pos="850"/>
        </w:tabs>
      </w:pPr>
    </w:lvl>
    <w:lvl w:ilvl="3">
      <w:start w:val="1"/>
      <w:numFmt w:val="decimal"/>
      <w:lvlText w:val="%4."/>
      <w:lvlJc w:val="left"/>
      <w:pPr>
        <w:tabs>
          <w:tab w:val="num" w:pos="1134"/>
        </w:tabs>
      </w:pPr>
    </w:lvl>
    <w:lvl w:ilvl="4">
      <w:start w:val="1"/>
      <w:numFmt w:val="decimal"/>
      <w:lvlText w:val="%5."/>
      <w:lvlJc w:val="left"/>
      <w:pPr>
        <w:tabs>
          <w:tab w:val="num" w:pos="1417"/>
        </w:tabs>
      </w:pPr>
    </w:lvl>
    <w:lvl w:ilvl="5">
      <w:start w:val="1"/>
      <w:numFmt w:val="decimal"/>
      <w:lvlText w:val="%6."/>
      <w:lvlJc w:val="left"/>
      <w:pPr>
        <w:tabs>
          <w:tab w:val="num" w:pos="1701"/>
        </w:tabs>
      </w:pPr>
    </w:lvl>
    <w:lvl w:ilvl="6">
      <w:start w:val="1"/>
      <w:numFmt w:val="decimal"/>
      <w:lvlText w:val="%7."/>
      <w:lvlJc w:val="left"/>
      <w:pPr>
        <w:tabs>
          <w:tab w:val="num" w:pos="1984"/>
        </w:tabs>
      </w:pPr>
    </w:lvl>
    <w:lvl w:ilvl="7">
      <w:start w:val="1"/>
      <w:numFmt w:val="decimal"/>
      <w:lvlText w:val="%8."/>
      <w:lvlJc w:val="left"/>
      <w:pPr>
        <w:tabs>
          <w:tab w:val="num" w:pos="2268"/>
        </w:tabs>
      </w:pPr>
    </w:lvl>
    <w:lvl w:ilvl="8">
      <w:start w:val="1"/>
      <w:numFmt w:val="decimal"/>
      <w:lvlText w:val="%9."/>
      <w:lvlJc w:val="left"/>
      <w:pPr>
        <w:tabs>
          <w:tab w:val="num" w:pos="2551"/>
        </w:tabs>
      </w:pPr>
    </w:lvl>
  </w:abstractNum>
  <w:abstractNum w:abstractNumId="10">
    <w:nsid w:val="0000000B"/>
    <w:multiLevelType w:val="multilevel"/>
    <w:tmpl w:val="0000000B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pStyle w:val="berschrift10"/>
      <w:suff w:val="nothing"/>
      <w:lvlText w:val=""/>
      <w:lvlJc w:val="left"/>
      <w:pPr>
        <w:tabs>
          <w:tab w:val="num" w:pos="0"/>
        </w:tabs>
      </w:pPr>
    </w:lvl>
  </w:abstractNum>
  <w:abstractNum w:abstractNumId="11">
    <w:nsid w:val="0000000C"/>
    <w:multiLevelType w:val="multilevel"/>
    <w:tmpl w:val="0000000C"/>
    <w:lvl w:ilvl="0">
      <w:start w:val="1"/>
      <w:numFmt w:val="bullet"/>
      <w:lvlText w:val="–"/>
      <w:lvlJc w:val="left"/>
      <w:pPr>
        <w:tabs>
          <w:tab w:val="num" w:pos="170"/>
        </w:tabs>
      </w:pPr>
      <w:rPr>
        <w:rFonts w:ascii="StarSymbol" w:hAnsi="StarSymbol"/>
      </w:rPr>
    </w:lvl>
    <w:lvl w:ilvl="1">
      <w:start w:val="1"/>
      <w:numFmt w:val="bullet"/>
      <w:lvlText w:val="–"/>
      <w:lvlJc w:val="left"/>
      <w:pPr>
        <w:tabs>
          <w:tab w:val="num" w:pos="340"/>
        </w:tabs>
      </w:pPr>
      <w:rPr>
        <w:rFonts w:ascii="StarSymbol" w:hAnsi="StarSymbol"/>
      </w:rPr>
    </w:lvl>
    <w:lvl w:ilvl="2">
      <w:start w:val="1"/>
      <w:numFmt w:val="bullet"/>
      <w:lvlText w:val="–"/>
      <w:lvlJc w:val="left"/>
      <w:pPr>
        <w:tabs>
          <w:tab w:val="num" w:pos="510"/>
        </w:tabs>
      </w:pPr>
      <w:rPr>
        <w:rFonts w:ascii="StarSymbol" w:hAnsi="StarSymbol"/>
      </w:rPr>
    </w:lvl>
    <w:lvl w:ilvl="3">
      <w:start w:val="1"/>
      <w:numFmt w:val="bullet"/>
      <w:lvlText w:val="–"/>
      <w:lvlJc w:val="left"/>
      <w:pPr>
        <w:tabs>
          <w:tab w:val="num" w:pos="680"/>
        </w:tabs>
      </w:pPr>
      <w:rPr>
        <w:rFonts w:ascii="StarSymbol" w:hAnsi="StarSymbol"/>
      </w:rPr>
    </w:lvl>
    <w:lvl w:ilvl="4">
      <w:start w:val="1"/>
      <w:numFmt w:val="bullet"/>
      <w:lvlText w:val="–"/>
      <w:lvlJc w:val="left"/>
      <w:pPr>
        <w:tabs>
          <w:tab w:val="num" w:pos="850"/>
        </w:tabs>
      </w:pPr>
      <w:rPr>
        <w:rFonts w:ascii="StarSymbol" w:hAnsi="StarSymbol"/>
      </w:rPr>
    </w:lvl>
    <w:lvl w:ilvl="5">
      <w:start w:val="1"/>
      <w:numFmt w:val="bullet"/>
      <w:lvlText w:val="–"/>
      <w:lvlJc w:val="left"/>
      <w:pPr>
        <w:tabs>
          <w:tab w:val="num" w:pos="1020"/>
        </w:tabs>
      </w:pPr>
      <w:rPr>
        <w:rFonts w:ascii="StarSymbol" w:hAnsi="StarSymbol"/>
      </w:rPr>
    </w:lvl>
    <w:lvl w:ilvl="6">
      <w:start w:val="1"/>
      <w:numFmt w:val="bullet"/>
      <w:lvlText w:val="–"/>
      <w:lvlJc w:val="left"/>
      <w:pPr>
        <w:tabs>
          <w:tab w:val="num" w:pos="1191"/>
        </w:tabs>
      </w:pPr>
      <w:rPr>
        <w:rFonts w:ascii="StarSymbol" w:hAnsi="StarSymbol"/>
      </w:rPr>
    </w:lvl>
    <w:lvl w:ilvl="7">
      <w:start w:val="1"/>
      <w:numFmt w:val="bullet"/>
      <w:lvlText w:val="–"/>
      <w:lvlJc w:val="left"/>
      <w:pPr>
        <w:tabs>
          <w:tab w:val="num" w:pos="1361"/>
        </w:tabs>
      </w:pPr>
      <w:rPr>
        <w:rFonts w:ascii="StarSymbol" w:hAnsi="StarSymbol"/>
      </w:rPr>
    </w:lvl>
    <w:lvl w:ilvl="8">
      <w:start w:val="1"/>
      <w:numFmt w:val="bullet"/>
      <w:lvlText w:val="–"/>
      <w:lvlJc w:val="left"/>
      <w:pPr>
        <w:tabs>
          <w:tab w:val="num" w:pos="1531"/>
        </w:tabs>
      </w:pPr>
      <w:rPr>
        <w:rFonts w:ascii="StarSymbol" w:hAnsi="StarSymbol"/>
      </w:rPr>
    </w:lvl>
  </w:abstractNum>
  <w:abstractNum w:abstractNumId="12">
    <w:nsid w:val="092213A6"/>
    <w:multiLevelType w:val="multilevel"/>
    <w:tmpl w:val="DED8C79E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3">
    <w:nsid w:val="0B684F6C"/>
    <w:multiLevelType w:val="multilevel"/>
    <w:tmpl w:val="30CA3012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4">
    <w:nsid w:val="240E6A9E"/>
    <w:multiLevelType w:val="multilevel"/>
    <w:tmpl w:val="DED8C79E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5">
    <w:nsid w:val="443616BE"/>
    <w:multiLevelType w:val="hybridMultilevel"/>
    <w:tmpl w:val="44DE62B8"/>
    <w:lvl w:ilvl="0" w:tplc="0407000F">
      <w:start w:val="1"/>
      <w:numFmt w:val="decimal"/>
      <w:lvlText w:val="%1."/>
      <w:lvlJc w:val="left"/>
      <w:pPr>
        <w:tabs>
          <w:tab w:val="num" w:pos="758"/>
        </w:tabs>
        <w:ind w:left="758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78"/>
        </w:tabs>
        <w:ind w:left="1478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98"/>
        </w:tabs>
        <w:ind w:left="2198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918"/>
        </w:tabs>
        <w:ind w:left="2918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38"/>
        </w:tabs>
        <w:ind w:left="3638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58"/>
        </w:tabs>
        <w:ind w:left="4358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78"/>
        </w:tabs>
        <w:ind w:left="5078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98"/>
        </w:tabs>
        <w:ind w:left="5798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518"/>
        </w:tabs>
        <w:ind w:left="6518" w:hanging="180"/>
      </w:pPr>
    </w:lvl>
  </w:abstractNum>
  <w:abstractNum w:abstractNumId="16">
    <w:nsid w:val="5A565FDC"/>
    <w:multiLevelType w:val="hybridMultilevel"/>
    <w:tmpl w:val="BDAACF24"/>
    <w:lvl w:ilvl="0" w:tplc="0407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4"/>
  </w:num>
  <w:num w:numId="14">
    <w:abstractNumId w:val="12"/>
  </w:num>
  <w:num w:numId="15">
    <w:abstractNumId w:val="13"/>
  </w:num>
  <w:num w:numId="16">
    <w:abstractNumId w:val="1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EF2"/>
    <w:rsid w:val="00031C1F"/>
    <w:rsid w:val="00062C8E"/>
    <w:rsid w:val="00086F40"/>
    <w:rsid w:val="00096ACE"/>
    <w:rsid w:val="000C0E50"/>
    <w:rsid w:val="000C1EEA"/>
    <w:rsid w:val="000E6E57"/>
    <w:rsid w:val="000F5660"/>
    <w:rsid w:val="00117451"/>
    <w:rsid w:val="001278EE"/>
    <w:rsid w:val="00130185"/>
    <w:rsid w:val="00150433"/>
    <w:rsid w:val="00153CB1"/>
    <w:rsid w:val="0016772C"/>
    <w:rsid w:val="00182C93"/>
    <w:rsid w:val="001D27A8"/>
    <w:rsid w:val="001F2E30"/>
    <w:rsid w:val="00261B23"/>
    <w:rsid w:val="0029122B"/>
    <w:rsid w:val="002A6013"/>
    <w:rsid w:val="002B0259"/>
    <w:rsid w:val="002B3A5A"/>
    <w:rsid w:val="002B6DC4"/>
    <w:rsid w:val="002F1F33"/>
    <w:rsid w:val="0033685C"/>
    <w:rsid w:val="00337C0A"/>
    <w:rsid w:val="00342027"/>
    <w:rsid w:val="003566F8"/>
    <w:rsid w:val="00370C3F"/>
    <w:rsid w:val="00380148"/>
    <w:rsid w:val="00391194"/>
    <w:rsid w:val="003A53BD"/>
    <w:rsid w:val="00407390"/>
    <w:rsid w:val="00417219"/>
    <w:rsid w:val="0045644C"/>
    <w:rsid w:val="004B7701"/>
    <w:rsid w:val="004D03A4"/>
    <w:rsid w:val="00507378"/>
    <w:rsid w:val="005A23BC"/>
    <w:rsid w:val="00605C98"/>
    <w:rsid w:val="0066492C"/>
    <w:rsid w:val="00674C7F"/>
    <w:rsid w:val="00685289"/>
    <w:rsid w:val="006966FE"/>
    <w:rsid w:val="006F09AC"/>
    <w:rsid w:val="00724BCB"/>
    <w:rsid w:val="007A6912"/>
    <w:rsid w:val="007A7051"/>
    <w:rsid w:val="007B53C6"/>
    <w:rsid w:val="007B6318"/>
    <w:rsid w:val="007E6EA0"/>
    <w:rsid w:val="00813FC1"/>
    <w:rsid w:val="0085689B"/>
    <w:rsid w:val="00857C15"/>
    <w:rsid w:val="008E0F06"/>
    <w:rsid w:val="0092733B"/>
    <w:rsid w:val="009626AA"/>
    <w:rsid w:val="009E7C59"/>
    <w:rsid w:val="00A05F10"/>
    <w:rsid w:val="00A232CA"/>
    <w:rsid w:val="00A40148"/>
    <w:rsid w:val="00A47014"/>
    <w:rsid w:val="00A807C1"/>
    <w:rsid w:val="00B40EE9"/>
    <w:rsid w:val="00B43245"/>
    <w:rsid w:val="00B438DF"/>
    <w:rsid w:val="00BD2F80"/>
    <w:rsid w:val="00BD69B3"/>
    <w:rsid w:val="00C47CA7"/>
    <w:rsid w:val="00C94A78"/>
    <w:rsid w:val="00CB1828"/>
    <w:rsid w:val="00D03258"/>
    <w:rsid w:val="00D51DD5"/>
    <w:rsid w:val="00D620CF"/>
    <w:rsid w:val="00D752E3"/>
    <w:rsid w:val="00DB23D9"/>
    <w:rsid w:val="00DC16D5"/>
    <w:rsid w:val="00DD0D1A"/>
    <w:rsid w:val="00DF7672"/>
    <w:rsid w:val="00E003B5"/>
    <w:rsid w:val="00E22EB3"/>
    <w:rsid w:val="00E27487"/>
    <w:rsid w:val="00E672AC"/>
    <w:rsid w:val="00E7694B"/>
    <w:rsid w:val="00E85CF0"/>
    <w:rsid w:val="00EA0EF2"/>
    <w:rsid w:val="00EB23B5"/>
    <w:rsid w:val="00F54C67"/>
    <w:rsid w:val="00F92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end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ascii="Arial" w:hAnsi="Arial" w:cs="Arial"/>
    </w:rPr>
  </w:style>
  <w:style w:type="paragraph" w:styleId="berschrift1">
    <w:name w:val="heading 1"/>
    <w:basedOn w:val="Standard"/>
    <w:next w:val="Standard"/>
    <w:link w:val="berschrift1Zchn"/>
    <w:qFormat/>
    <w:rsid w:val="0085689B"/>
    <w:pPr>
      <w:keepNext/>
      <w:keepLines/>
      <w:spacing w:before="480" w:after="0"/>
      <w:outlineLvl w:val="0"/>
    </w:pPr>
    <w:rPr>
      <w:rFonts w:eastAsiaTheme="majorEastAsia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85689B"/>
    <w:pPr>
      <w:keepNext/>
      <w:keepLines/>
      <w:spacing w:before="200" w:after="0"/>
      <w:outlineLvl w:val="1"/>
    </w:pPr>
    <w:rPr>
      <w:rFonts w:eastAsiaTheme="majorEastAsia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nhideWhenUsed/>
    <w:qFormat/>
    <w:rsid w:val="0085689B"/>
    <w:pPr>
      <w:keepNext/>
      <w:keepLines/>
      <w:spacing w:before="200" w:after="0"/>
      <w:outlineLvl w:val="2"/>
    </w:pPr>
    <w:rPr>
      <w:rFonts w:eastAsiaTheme="majorEastAsia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nhideWhenUsed/>
    <w:qFormat/>
    <w:rsid w:val="0085689B"/>
    <w:pPr>
      <w:keepNext/>
      <w:keepLines/>
      <w:spacing w:before="200" w:after="0"/>
      <w:outlineLvl w:val="3"/>
    </w:pPr>
    <w:rPr>
      <w:rFonts w:eastAsiaTheme="majorEastAsia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nhideWhenUsed/>
    <w:qFormat/>
    <w:rsid w:val="0085689B"/>
    <w:pPr>
      <w:keepNext/>
      <w:keepLines/>
      <w:spacing w:before="200" w:after="0"/>
      <w:outlineLvl w:val="4"/>
    </w:pPr>
    <w:rPr>
      <w:rFonts w:eastAsiaTheme="majorEastAsia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85689B"/>
    <w:pPr>
      <w:keepNext/>
      <w:keepLines/>
      <w:spacing w:before="200" w:after="0"/>
      <w:outlineLvl w:val="5"/>
    </w:pPr>
    <w:rPr>
      <w:rFonts w:eastAsiaTheme="majorEastAsia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nhideWhenUsed/>
    <w:qFormat/>
    <w:rsid w:val="0085689B"/>
    <w:pPr>
      <w:keepNext/>
      <w:keepLines/>
      <w:spacing w:before="200" w:after="0"/>
      <w:outlineLvl w:val="6"/>
    </w:pPr>
    <w:rPr>
      <w:rFonts w:eastAsiaTheme="majorEastAsia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nhideWhenUsed/>
    <w:qFormat/>
    <w:rsid w:val="0085689B"/>
    <w:pPr>
      <w:keepNext/>
      <w:keepLines/>
      <w:spacing w:before="200" w:after="0"/>
      <w:outlineLvl w:val="7"/>
    </w:pPr>
    <w:rPr>
      <w:rFonts w:eastAsiaTheme="majorEastAsia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nhideWhenUsed/>
    <w:qFormat/>
    <w:rsid w:val="0085689B"/>
    <w:pPr>
      <w:keepNext/>
      <w:keepLines/>
      <w:spacing w:before="200" w:after="0"/>
      <w:outlineLvl w:val="8"/>
    </w:pPr>
    <w:rPr>
      <w:rFonts w:eastAsiaTheme="majorEastAsia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5689B"/>
    <w:rPr>
      <w:rFonts w:ascii="Arial" w:eastAsiaTheme="majorEastAsia" w:hAnsi="Arial" w:cs="Arial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5689B"/>
    <w:rPr>
      <w:rFonts w:ascii="Arial" w:eastAsiaTheme="majorEastAsia" w:hAnsi="Arial" w:cs="Arial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5689B"/>
    <w:rPr>
      <w:rFonts w:ascii="Arial" w:eastAsiaTheme="majorEastAsia" w:hAnsi="Arial" w:cs="Arial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5689B"/>
    <w:rPr>
      <w:rFonts w:ascii="Arial" w:eastAsiaTheme="majorEastAsia" w:hAnsi="Arial" w:cs="Arial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5689B"/>
    <w:rPr>
      <w:rFonts w:ascii="Arial" w:eastAsiaTheme="majorEastAsia" w:hAnsi="Arial" w:cs="Arial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5689B"/>
    <w:rPr>
      <w:rFonts w:ascii="Arial" w:eastAsiaTheme="majorEastAsia" w:hAnsi="Arial" w:cs="Arial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5689B"/>
    <w:rPr>
      <w:rFonts w:ascii="Arial" w:eastAsiaTheme="majorEastAsia" w:hAnsi="Arial" w:cs="Arial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5689B"/>
    <w:rPr>
      <w:rFonts w:ascii="Arial" w:eastAsiaTheme="majorEastAsia" w:hAnsi="Arial" w:cs="Arial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5689B"/>
    <w:rPr>
      <w:rFonts w:ascii="Arial" w:eastAsiaTheme="majorEastAsia" w:hAnsi="Arial" w:cs="Arial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8568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5689B"/>
    <w:rPr>
      <w:rFonts w:ascii="Arial" w:eastAsiaTheme="majorEastAsia" w:hAnsi="Arial" w:cs="Arial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5689B"/>
    <w:pPr>
      <w:numPr>
        <w:ilvl w:val="1"/>
      </w:numPr>
    </w:pPr>
    <w:rPr>
      <w:rFonts w:eastAsiaTheme="majorEastAsia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5689B"/>
    <w:rPr>
      <w:rFonts w:ascii="Arial" w:eastAsiaTheme="majorEastAsia" w:hAnsi="Arial" w:cs="Arial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85689B"/>
    <w:rPr>
      <w:rFonts w:ascii="Arial" w:hAnsi="Arial" w:cs="Arial"/>
      <w:b/>
      <w:bCs/>
    </w:rPr>
  </w:style>
  <w:style w:type="character" w:styleId="IntensiveHervorhebung">
    <w:name w:val="Intense Emphasis"/>
    <w:basedOn w:val="Absatz-Standardschriftart"/>
    <w:uiPriority w:val="21"/>
    <w:qFormat/>
    <w:rsid w:val="0085689B"/>
    <w:rPr>
      <w:rFonts w:ascii="Arial" w:hAnsi="Arial" w:cs="Arial"/>
      <w:b/>
      <w:bCs/>
      <w:i/>
      <w:iCs/>
      <w:color w:val="4F81BD" w:themeColor="accen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5689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5689B"/>
    <w:rPr>
      <w:rFonts w:ascii="Arial" w:hAnsi="Arial" w:cs="Arial"/>
      <w:b/>
      <w:bCs/>
      <w:i/>
      <w:iCs/>
      <w:color w:val="4F81BD" w:themeColor="accent1"/>
    </w:rPr>
  </w:style>
  <w:style w:type="character" w:styleId="IntensiverVerweis">
    <w:name w:val="Intense Reference"/>
    <w:basedOn w:val="Absatz-Standardschriftart"/>
    <w:uiPriority w:val="32"/>
    <w:qFormat/>
    <w:rsid w:val="0085689B"/>
    <w:rPr>
      <w:rFonts w:ascii="Arial" w:hAnsi="Arial" w:cs="Arial"/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85689B"/>
    <w:rPr>
      <w:rFonts w:ascii="Arial" w:hAnsi="Arial" w:cs="Arial"/>
      <w:b/>
      <w:bCs/>
      <w:smallCaps/>
      <w:spacing w:val="5"/>
    </w:rPr>
  </w:style>
  <w:style w:type="paragraph" w:styleId="Zitat">
    <w:name w:val="Quote"/>
    <w:basedOn w:val="Standard"/>
    <w:next w:val="Standard"/>
    <w:link w:val="ZitatZchn"/>
    <w:uiPriority w:val="29"/>
    <w:qFormat/>
    <w:rsid w:val="0085689B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85689B"/>
    <w:rPr>
      <w:rFonts w:ascii="Arial" w:hAnsi="Arial" w:cs="Arial"/>
      <w:i/>
      <w:iCs/>
      <w:color w:val="000000" w:themeColor="text1"/>
    </w:rPr>
  </w:style>
  <w:style w:type="paragraph" w:styleId="NurText">
    <w:name w:val="Plain Text"/>
    <w:basedOn w:val="Standard"/>
    <w:link w:val="NurTextZchn"/>
    <w:uiPriority w:val="99"/>
    <w:semiHidden/>
    <w:unhideWhenUsed/>
    <w:rsid w:val="0085689B"/>
    <w:pPr>
      <w:spacing w:after="0" w:line="240" w:lineRule="auto"/>
    </w:pPr>
    <w:rPr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85689B"/>
    <w:rPr>
      <w:rFonts w:ascii="Arial" w:hAnsi="Arial" w:cs="Arial"/>
      <w:sz w:val="21"/>
      <w:szCs w:val="21"/>
    </w:rPr>
  </w:style>
  <w:style w:type="paragraph" w:styleId="Standardeinzug">
    <w:name w:val="Normal Indent"/>
    <w:basedOn w:val="Standard"/>
    <w:uiPriority w:val="99"/>
    <w:semiHidden/>
    <w:unhideWhenUsed/>
    <w:rsid w:val="0085689B"/>
    <w:pPr>
      <w:ind w:left="708"/>
    </w:pPr>
  </w:style>
  <w:style w:type="paragraph" w:styleId="KeinLeerraum">
    <w:name w:val="No Spacing"/>
    <w:uiPriority w:val="1"/>
    <w:qFormat/>
    <w:rsid w:val="0085689B"/>
    <w:pPr>
      <w:spacing w:after="0" w:line="240" w:lineRule="auto"/>
    </w:pPr>
    <w:rPr>
      <w:rFonts w:ascii="Arial" w:hAnsi="Arial" w:cs="Arial"/>
    </w:rPr>
  </w:style>
  <w:style w:type="numbering" w:customStyle="1" w:styleId="KeineListe1">
    <w:name w:val="Keine Liste1"/>
    <w:next w:val="KeineListe"/>
    <w:semiHidden/>
    <w:rsid w:val="00EA0EF2"/>
  </w:style>
  <w:style w:type="character" w:styleId="Funotenzeichen">
    <w:name w:val="footnote reference"/>
    <w:basedOn w:val="WW-Absatz-Standardschriftart"/>
    <w:semiHidden/>
    <w:rsid w:val="00EA0EF2"/>
    <w:rPr>
      <w:vertAlign w:val="superscript"/>
    </w:rPr>
  </w:style>
  <w:style w:type="character" w:customStyle="1" w:styleId="Nummerierungszeichen">
    <w:name w:val="Nummerierungszeichen"/>
    <w:rsid w:val="00EA0EF2"/>
  </w:style>
  <w:style w:type="character" w:styleId="Endnotenzeichen">
    <w:name w:val="endnote reference"/>
    <w:semiHidden/>
    <w:rsid w:val="00EA0EF2"/>
  </w:style>
  <w:style w:type="character" w:customStyle="1" w:styleId="WW-Absatz-Standardschriftart">
    <w:name w:val="WW-Absatz-Standardschriftart"/>
    <w:rsid w:val="00EA0EF2"/>
  </w:style>
  <w:style w:type="character" w:customStyle="1" w:styleId="WW8Num10z0">
    <w:name w:val="WW8Num10z0"/>
    <w:rsid w:val="00EA0EF2"/>
    <w:rPr>
      <w:rFonts w:ascii="Wingdings" w:hAnsi="Wingdings"/>
    </w:rPr>
  </w:style>
  <w:style w:type="character" w:customStyle="1" w:styleId="WW8Num10z1">
    <w:name w:val="WW8Num10z1"/>
    <w:rsid w:val="00EA0EF2"/>
    <w:rPr>
      <w:rFonts w:ascii="Courier New" w:hAnsi="Courier New"/>
    </w:rPr>
  </w:style>
  <w:style w:type="character" w:customStyle="1" w:styleId="WW8Num10z3">
    <w:name w:val="WW8Num10z3"/>
    <w:rsid w:val="00EA0EF2"/>
    <w:rPr>
      <w:rFonts w:ascii="Symbol" w:hAnsi="Symbol"/>
    </w:rPr>
  </w:style>
  <w:style w:type="character" w:customStyle="1" w:styleId="WW8Num11z0">
    <w:name w:val="WW8Num11z0"/>
    <w:rsid w:val="00EA0EF2"/>
    <w:rPr>
      <w:rFonts w:ascii="Wingdings" w:hAnsi="Wingdings"/>
    </w:rPr>
  </w:style>
  <w:style w:type="character" w:customStyle="1" w:styleId="WW8Num11z1">
    <w:name w:val="WW8Num11z1"/>
    <w:rsid w:val="00EA0EF2"/>
    <w:rPr>
      <w:rFonts w:ascii="Courier New" w:hAnsi="Courier New"/>
    </w:rPr>
  </w:style>
  <w:style w:type="character" w:customStyle="1" w:styleId="WW8Num11z3">
    <w:name w:val="WW8Num11z3"/>
    <w:rsid w:val="00EA0EF2"/>
    <w:rPr>
      <w:rFonts w:ascii="Symbol" w:hAnsi="Symbol"/>
    </w:rPr>
  </w:style>
  <w:style w:type="character" w:customStyle="1" w:styleId="WW8Num12z0">
    <w:name w:val="WW8Num12z0"/>
    <w:rsid w:val="00EA0EF2"/>
    <w:rPr>
      <w:b w:val="0"/>
    </w:rPr>
  </w:style>
  <w:style w:type="character" w:customStyle="1" w:styleId="WW8Num14z0">
    <w:name w:val="WW8Num14z0"/>
    <w:rsid w:val="00EA0EF2"/>
    <w:rPr>
      <w:sz w:val="16"/>
    </w:rPr>
  </w:style>
  <w:style w:type="character" w:customStyle="1" w:styleId="WW8Num14z1">
    <w:name w:val="WW8Num14z1"/>
    <w:rsid w:val="00EA0EF2"/>
    <w:rPr>
      <w:rFonts w:ascii="Courier New" w:hAnsi="Courier New"/>
    </w:rPr>
  </w:style>
  <w:style w:type="character" w:customStyle="1" w:styleId="WW8Num14z2">
    <w:name w:val="WW8Num14z2"/>
    <w:rsid w:val="00EA0EF2"/>
    <w:rPr>
      <w:rFonts w:ascii="Wingdings" w:hAnsi="Wingdings"/>
    </w:rPr>
  </w:style>
  <w:style w:type="character" w:customStyle="1" w:styleId="WW8Num14z3">
    <w:name w:val="WW8Num14z3"/>
    <w:rsid w:val="00EA0EF2"/>
    <w:rPr>
      <w:rFonts w:ascii="Symbol" w:hAnsi="Symbol"/>
    </w:rPr>
  </w:style>
  <w:style w:type="paragraph" w:styleId="Textkrper">
    <w:name w:val="Body Text"/>
    <w:basedOn w:val="Standard"/>
    <w:link w:val="TextkrperZchn"/>
    <w:rsid w:val="00EA0EF2"/>
    <w:pPr>
      <w:widowControl w:val="0"/>
      <w:shd w:val="clear" w:color="auto" w:fill="FFFFFF"/>
      <w:autoSpaceDE w:val="0"/>
      <w:spacing w:after="0" w:line="240" w:lineRule="auto"/>
      <w:jc w:val="center"/>
    </w:pPr>
    <w:rPr>
      <w:rFonts w:ascii="Times New Roman" w:eastAsia="Times New Roman" w:hAnsi="Times New Roman" w:cs="Times New Roman"/>
      <w:color w:val="000000"/>
      <w:sz w:val="17"/>
      <w:szCs w:val="24"/>
    </w:rPr>
  </w:style>
  <w:style w:type="character" w:customStyle="1" w:styleId="TextkrperZchn">
    <w:name w:val="Textkörper Zchn"/>
    <w:basedOn w:val="Absatz-Standardschriftart"/>
    <w:link w:val="Textkrper"/>
    <w:rsid w:val="00EA0EF2"/>
    <w:rPr>
      <w:rFonts w:ascii="Times New Roman" w:eastAsia="Times New Roman" w:hAnsi="Times New Roman" w:cs="Times New Roman"/>
      <w:color w:val="000000"/>
      <w:sz w:val="17"/>
      <w:szCs w:val="24"/>
      <w:shd w:val="clear" w:color="auto" w:fill="FFFFFF"/>
    </w:rPr>
  </w:style>
  <w:style w:type="paragraph" w:styleId="Textkrper-Zeileneinzug">
    <w:name w:val="Body Text Indent"/>
    <w:basedOn w:val="Standard"/>
    <w:link w:val="Textkrper-ZeileneinzugZchn"/>
    <w:rsid w:val="00EA0EF2"/>
    <w:pPr>
      <w:tabs>
        <w:tab w:val="left" w:pos="284"/>
      </w:tabs>
      <w:spacing w:after="0" w:line="240" w:lineRule="auto"/>
      <w:ind w:left="284" w:hanging="284"/>
    </w:pPr>
    <w:rPr>
      <w:rFonts w:ascii="Times New Roman" w:eastAsia="Times New Roman" w:hAnsi="Times New Roman" w:cs="Times New Roman"/>
      <w:color w:val="000000"/>
      <w:sz w:val="20"/>
      <w:szCs w:val="24"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EA0EF2"/>
    <w:rPr>
      <w:rFonts w:ascii="Times New Roman" w:eastAsia="Times New Roman" w:hAnsi="Times New Roman" w:cs="Times New Roman"/>
      <w:color w:val="000000"/>
      <w:sz w:val="20"/>
      <w:szCs w:val="24"/>
    </w:rPr>
  </w:style>
  <w:style w:type="paragraph" w:customStyle="1" w:styleId="berschrift">
    <w:name w:val="Überschrift"/>
    <w:basedOn w:val="Standard"/>
    <w:next w:val="Textkrper"/>
    <w:rsid w:val="00EA0EF2"/>
    <w:pPr>
      <w:keepNext/>
      <w:spacing w:before="240" w:after="120" w:line="240" w:lineRule="auto"/>
    </w:pPr>
    <w:rPr>
      <w:rFonts w:ascii="Albany" w:eastAsia="HG Mincho Light J" w:hAnsi="Albany" w:cs="Arial Unicode MS"/>
      <w:color w:val="000000"/>
      <w:sz w:val="28"/>
      <w:szCs w:val="28"/>
    </w:rPr>
  </w:style>
  <w:style w:type="paragraph" w:customStyle="1" w:styleId="berschrift10">
    <w:name w:val="Überschrift 10"/>
    <w:basedOn w:val="berschrift"/>
    <w:next w:val="Textkrper"/>
    <w:rsid w:val="00EA0EF2"/>
    <w:pPr>
      <w:numPr>
        <w:ilvl w:val="8"/>
        <w:numId w:val="11"/>
      </w:numPr>
      <w:outlineLvl w:val="8"/>
    </w:pPr>
    <w:rPr>
      <w:b/>
      <w:bCs/>
      <w:sz w:val="21"/>
      <w:szCs w:val="21"/>
    </w:rPr>
  </w:style>
  <w:style w:type="paragraph" w:styleId="Kopfzeile">
    <w:name w:val="header"/>
    <w:basedOn w:val="Standard"/>
    <w:link w:val="KopfzeileZchn"/>
    <w:rsid w:val="00EA0EF2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4"/>
    </w:rPr>
  </w:style>
  <w:style w:type="character" w:customStyle="1" w:styleId="KopfzeileZchn">
    <w:name w:val="Kopfzeile Zchn"/>
    <w:basedOn w:val="Absatz-Standardschriftart"/>
    <w:link w:val="Kopfzeile"/>
    <w:rsid w:val="00EA0EF2"/>
    <w:rPr>
      <w:rFonts w:ascii="Times New Roman" w:eastAsia="Times New Roman" w:hAnsi="Times New Roman" w:cs="Times New Roman"/>
      <w:color w:val="000000"/>
      <w:sz w:val="20"/>
      <w:szCs w:val="24"/>
    </w:rPr>
  </w:style>
  <w:style w:type="paragraph" w:styleId="Fuzeile">
    <w:name w:val="footer"/>
    <w:basedOn w:val="Standard"/>
    <w:link w:val="FuzeileZchn"/>
    <w:rsid w:val="00EA0EF2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4"/>
    </w:rPr>
  </w:style>
  <w:style w:type="character" w:customStyle="1" w:styleId="FuzeileZchn">
    <w:name w:val="Fußzeile Zchn"/>
    <w:basedOn w:val="Absatz-Standardschriftart"/>
    <w:link w:val="Fuzeile"/>
    <w:rsid w:val="00EA0EF2"/>
    <w:rPr>
      <w:rFonts w:ascii="Times New Roman" w:eastAsia="Times New Roman" w:hAnsi="Times New Roman" w:cs="Times New Roman"/>
      <w:color w:val="000000"/>
      <w:sz w:val="20"/>
      <w:szCs w:val="24"/>
    </w:rPr>
  </w:style>
  <w:style w:type="paragraph" w:customStyle="1" w:styleId="TabellenInhalt">
    <w:name w:val="Tabellen Inhalt"/>
    <w:basedOn w:val="Textkrper"/>
    <w:rsid w:val="00EA0EF2"/>
    <w:pPr>
      <w:suppressLineNumbers/>
    </w:pPr>
  </w:style>
  <w:style w:type="paragraph" w:customStyle="1" w:styleId="Tabellenberschrift">
    <w:name w:val="Tabellen Überschrift"/>
    <w:basedOn w:val="TabellenInhalt"/>
    <w:rsid w:val="00EA0EF2"/>
    <w:rPr>
      <w:b/>
      <w:bCs/>
      <w:i/>
      <w:iCs/>
    </w:rPr>
  </w:style>
  <w:style w:type="paragraph" w:styleId="Beschriftung">
    <w:name w:val="caption"/>
    <w:basedOn w:val="Standard"/>
    <w:next w:val="Standard"/>
    <w:qFormat/>
    <w:rsid w:val="00EA0EF2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Rahmeninhalt">
    <w:name w:val="Rahmeninhalt"/>
    <w:basedOn w:val="Textkrper"/>
    <w:rsid w:val="00EA0EF2"/>
  </w:style>
  <w:style w:type="paragraph" w:styleId="Funotentext">
    <w:name w:val="footnote text"/>
    <w:basedOn w:val="Standard"/>
    <w:link w:val="FunotentextZchn"/>
    <w:semiHidden/>
    <w:rsid w:val="00EA0EF2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4"/>
    </w:rPr>
  </w:style>
  <w:style w:type="character" w:customStyle="1" w:styleId="FunotentextZchn">
    <w:name w:val="Fußnotentext Zchn"/>
    <w:basedOn w:val="Absatz-Standardschriftart"/>
    <w:link w:val="Funotentext"/>
    <w:semiHidden/>
    <w:rsid w:val="00EA0EF2"/>
    <w:rPr>
      <w:rFonts w:ascii="Times New Roman" w:eastAsia="Times New Roman" w:hAnsi="Times New Roman" w:cs="Times New Roman"/>
      <w:color w:val="000000"/>
      <w:sz w:val="20"/>
      <w:szCs w:val="24"/>
    </w:rPr>
  </w:style>
  <w:style w:type="paragraph" w:customStyle="1" w:styleId="WW-Textkrper2">
    <w:name w:val="WW-Textkörper 2"/>
    <w:basedOn w:val="Standard"/>
    <w:rsid w:val="00EA0EF2"/>
    <w:pPr>
      <w:widowControl w:val="0"/>
      <w:shd w:val="clear" w:color="auto" w:fill="FFFFFF"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w w:val="102"/>
      <w:sz w:val="20"/>
      <w:szCs w:val="24"/>
    </w:rPr>
  </w:style>
  <w:style w:type="paragraph" w:customStyle="1" w:styleId="WW-Blocktext">
    <w:name w:val="WW-Blocktext"/>
    <w:basedOn w:val="Standard"/>
    <w:rsid w:val="00EA0EF2"/>
    <w:pPr>
      <w:widowControl w:val="0"/>
      <w:shd w:val="clear" w:color="auto" w:fill="FFFFFF"/>
      <w:autoSpaceDE w:val="0"/>
      <w:spacing w:before="384" w:after="302" w:line="197" w:lineRule="exact"/>
      <w:ind w:left="355" w:right="86" w:hanging="336"/>
      <w:jc w:val="both"/>
    </w:pPr>
    <w:rPr>
      <w:rFonts w:ascii="Times New Roman" w:eastAsia="Times New Roman" w:hAnsi="Times New Roman" w:cs="Times New Roman"/>
      <w:color w:val="000000"/>
      <w:w w:val="98"/>
      <w:sz w:val="20"/>
      <w:szCs w:val="24"/>
    </w:rPr>
  </w:style>
  <w:style w:type="paragraph" w:customStyle="1" w:styleId="WW-Textkrper3">
    <w:name w:val="WW-Textkörper 3"/>
    <w:basedOn w:val="Standard"/>
    <w:rsid w:val="00EA0EF2"/>
    <w:pPr>
      <w:widowControl w:val="0"/>
      <w:shd w:val="clear" w:color="auto" w:fill="FFFFFF"/>
      <w:autoSpaceDE w:val="0"/>
      <w:spacing w:before="240" w:after="0" w:line="240" w:lineRule="auto"/>
    </w:pPr>
    <w:rPr>
      <w:rFonts w:ascii="Times New Roman" w:eastAsia="Times New Roman" w:hAnsi="Times New Roman" w:cs="Times New Roman"/>
      <w:b/>
      <w:color w:val="000000"/>
      <w:spacing w:val="-1"/>
      <w:w w:val="95"/>
      <w:sz w:val="20"/>
      <w:szCs w:val="24"/>
    </w:rPr>
  </w:style>
  <w:style w:type="paragraph" w:customStyle="1" w:styleId="WW-Textkrper-Einzug2">
    <w:name w:val="WW-Textkörper-Einzug 2"/>
    <w:basedOn w:val="Standard"/>
    <w:rsid w:val="00EA0EF2"/>
    <w:pPr>
      <w:tabs>
        <w:tab w:val="left" w:pos="426"/>
      </w:tabs>
      <w:spacing w:after="0" w:line="240" w:lineRule="auto"/>
      <w:ind w:left="426" w:hanging="426"/>
    </w:pPr>
    <w:rPr>
      <w:rFonts w:ascii="Times New Roman" w:eastAsia="Times New Roman" w:hAnsi="Times New Roman" w:cs="Times New Roman"/>
      <w:color w:val="000000"/>
      <w:sz w:val="20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24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24BCB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C47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end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ascii="Arial" w:hAnsi="Arial" w:cs="Arial"/>
    </w:rPr>
  </w:style>
  <w:style w:type="paragraph" w:styleId="berschrift1">
    <w:name w:val="heading 1"/>
    <w:basedOn w:val="Standard"/>
    <w:next w:val="Standard"/>
    <w:link w:val="berschrift1Zchn"/>
    <w:qFormat/>
    <w:rsid w:val="0085689B"/>
    <w:pPr>
      <w:keepNext/>
      <w:keepLines/>
      <w:spacing w:before="480" w:after="0"/>
      <w:outlineLvl w:val="0"/>
    </w:pPr>
    <w:rPr>
      <w:rFonts w:eastAsiaTheme="majorEastAsia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85689B"/>
    <w:pPr>
      <w:keepNext/>
      <w:keepLines/>
      <w:spacing w:before="200" w:after="0"/>
      <w:outlineLvl w:val="1"/>
    </w:pPr>
    <w:rPr>
      <w:rFonts w:eastAsiaTheme="majorEastAsia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nhideWhenUsed/>
    <w:qFormat/>
    <w:rsid w:val="0085689B"/>
    <w:pPr>
      <w:keepNext/>
      <w:keepLines/>
      <w:spacing w:before="200" w:after="0"/>
      <w:outlineLvl w:val="2"/>
    </w:pPr>
    <w:rPr>
      <w:rFonts w:eastAsiaTheme="majorEastAsia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nhideWhenUsed/>
    <w:qFormat/>
    <w:rsid w:val="0085689B"/>
    <w:pPr>
      <w:keepNext/>
      <w:keepLines/>
      <w:spacing w:before="200" w:after="0"/>
      <w:outlineLvl w:val="3"/>
    </w:pPr>
    <w:rPr>
      <w:rFonts w:eastAsiaTheme="majorEastAsia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nhideWhenUsed/>
    <w:qFormat/>
    <w:rsid w:val="0085689B"/>
    <w:pPr>
      <w:keepNext/>
      <w:keepLines/>
      <w:spacing w:before="200" w:after="0"/>
      <w:outlineLvl w:val="4"/>
    </w:pPr>
    <w:rPr>
      <w:rFonts w:eastAsiaTheme="majorEastAsia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85689B"/>
    <w:pPr>
      <w:keepNext/>
      <w:keepLines/>
      <w:spacing w:before="200" w:after="0"/>
      <w:outlineLvl w:val="5"/>
    </w:pPr>
    <w:rPr>
      <w:rFonts w:eastAsiaTheme="majorEastAsia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nhideWhenUsed/>
    <w:qFormat/>
    <w:rsid w:val="0085689B"/>
    <w:pPr>
      <w:keepNext/>
      <w:keepLines/>
      <w:spacing w:before="200" w:after="0"/>
      <w:outlineLvl w:val="6"/>
    </w:pPr>
    <w:rPr>
      <w:rFonts w:eastAsiaTheme="majorEastAsia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nhideWhenUsed/>
    <w:qFormat/>
    <w:rsid w:val="0085689B"/>
    <w:pPr>
      <w:keepNext/>
      <w:keepLines/>
      <w:spacing w:before="200" w:after="0"/>
      <w:outlineLvl w:val="7"/>
    </w:pPr>
    <w:rPr>
      <w:rFonts w:eastAsiaTheme="majorEastAsia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nhideWhenUsed/>
    <w:qFormat/>
    <w:rsid w:val="0085689B"/>
    <w:pPr>
      <w:keepNext/>
      <w:keepLines/>
      <w:spacing w:before="200" w:after="0"/>
      <w:outlineLvl w:val="8"/>
    </w:pPr>
    <w:rPr>
      <w:rFonts w:eastAsiaTheme="majorEastAsia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5689B"/>
    <w:rPr>
      <w:rFonts w:ascii="Arial" w:eastAsiaTheme="majorEastAsia" w:hAnsi="Arial" w:cs="Arial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5689B"/>
    <w:rPr>
      <w:rFonts w:ascii="Arial" w:eastAsiaTheme="majorEastAsia" w:hAnsi="Arial" w:cs="Arial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5689B"/>
    <w:rPr>
      <w:rFonts w:ascii="Arial" w:eastAsiaTheme="majorEastAsia" w:hAnsi="Arial" w:cs="Arial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5689B"/>
    <w:rPr>
      <w:rFonts w:ascii="Arial" w:eastAsiaTheme="majorEastAsia" w:hAnsi="Arial" w:cs="Arial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5689B"/>
    <w:rPr>
      <w:rFonts w:ascii="Arial" w:eastAsiaTheme="majorEastAsia" w:hAnsi="Arial" w:cs="Arial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5689B"/>
    <w:rPr>
      <w:rFonts w:ascii="Arial" w:eastAsiaTheme="majorEastAsia" w:hAnsi="Arial" w:cs="Arial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5689B"/>
    <w:rPr>
      <w:rFonts w:ascii="Arial" w:eastAsiaTheme="majorEastAsia" w:hAnsi="Arial" w:cs="Arial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5689B"/>
    <w:rPr>
      <w:rFonts w:ascii="Arial" w:eastAsiaTheme="majorEastAsia" w:hAnsi="Arial" w:cs="Arial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5689B"/>
    <w:rPr>
      <w:rFonts w:ascii="Arial" w:eastAsiaTheme="majorEastAsia" w:hAnsi="Arial" w:cs="Arial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8568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5689B"/>
    <w:rPr>
      <w:rFonts w:ascii="Arial" w:eastAsiaTheme="majorEastAsia" w:hAnsi="Arial" w:cs="Arial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5689B"/>
    <w:pPr>
      <w:numPr>
        <w:ilvl w:val="1"/>
      </w:numPr>
    </w:pPr>
    <w:rPr>
      <w:rFonts w:eastAsiaTheme="majorEastAsia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5689B"/>
    <w:rPr>
      <w:rFonts w:ascii="Arial" w:eastAsiaTheme="majorEastAsia" w:hAnsi="Arial" w:cs="Arial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85689B"/>
    <w:rPr>
      <w:rFonts w:ascii="Arial" w:hAnsi="Arial" w:cs="Arial"/>
      <w:b/>
      <w:bCs/>
    </w:rPr>
  </w:style>
  <w:style w:type="character" w:styleId="IntensiveHervorhebung">
    <w:name w:val="Intense Emphasis"/>
    <w:basedOn w:val="Absatz-Standardschriftart"/>
    <w:uiPriority w:val="21"/>
    <w:qFormat/>
    <w:rsid w:val="0085689B"/>
    <w:rPr>
      <w:rFonts w:ascii="Arial" w:hAnsi="Arial" w:cs="Arial"/>
      <w:b/>
      <w:bCs/>
      <w:i/>
      <w:iCs/>
      <w:color w:val="4F81BD" w:themeColor="accen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5689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5689B"/>
    <w:rPr>
      <w:rFonts w:ascii="Arial" w:hAnsi="Arial" w:cs="Arial"/>
      <w:b/>
      <w:bCs/>
      <w:i/>
      <w:iCs/>
      <w:color w:val="4F81BD" w:themeColor="accent1"/>
    </w:rPr>
  </w:style>
  <w:style w:type="character" w:styleId="IntensiverVerweis">
    <w:name w:val="Intense Reference"/>
    <w:basedOn w:val="Absatz-Standardschriftart"/>
    <w:uiPriority w:val="32"/>
    <w:qFormat/>
    <w:rsid w:val="0085689B"/>
    <w:rPr>
      <w:rFonts w:ascii="Arial" w:hAnsi="Arial" w:cs="Arial"/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85689B"/>
    <w:rPr>
      <w:rFonts w:ascii="Arial" w:hAnsi="Arial" w:cs="Arial"/>
      <w:b/>
      <w:bCs/>
      <w:smallCaps/>
      <w:spacing w:val="5"/>
    </w:rPr>
  </w:style>
  <w:style w:type="paragraph" w:styleId="Zitat">
    <w:name w:val="Quote"/>
    <w:basedOn w:val="Standard"/>
    <w:next w:val="Standard"/>
    <w:link w:val="ZitatZchn"/>
    <w:uiPriority w:val="29"/>
    <w:qFormat/>
    <w:rsid w:val="0085689B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85689B"/>
    <w:rPr>
      <w:rFonts w:ascii="Arial" w:hAnsi="Arial" w:cs="Arial"/>
      <w:i/>
      <w:iCs/>
      <w:color w:val="000000" w:themeColor="text1"/>
    </w:rPr>
  </w:style>
  <w:style w:type="paragraph" w:styleId="NurText">
    <w:name w:val="Plain Text"/>
    <w:basedOn w:val="Standard"/>
    <w:link w:val="NurTextZchn"/>
    <w:uiPriority w:val="99"/>
    <w:semiHidden/>
    <w:unhideWhenUsed/>
    <w:rsid w:val="0085689B"/>
    <w:pPr>
      <w:spacing w:after="0" w:line="240" w:lineRule="auto"/>
    </w:pPr>
    <w:rPr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85689B"/>
    <w:rPr>
      <w:rFonts w:ascii="Arial" w:hAnsi="Arial" w:cs="Arial"/>
      <w:sz w:val="21"/>
      <w:szCs w:val="21"/>
    </w:rPr>
  </w:style>
  <w:style w:type="paragraph" w:styleId="Standardeinzug">
    <w:name w:val="Normal Indent"/>
    <w:basedOn w:val="Standard"/>
    <w:uiPriority w:val="99"/>
    <w:semiHidden/>
    <w:unhideWhenUsed/>
    <w:rsid w:val="0085689B"/>
    <w:pPr>
      <w:ind w:left="708"/>
    </w:pPr>
  </w:style>
  <w:style w:type="paragraph" w:styleId="KeinLeerraum">
    <w:name w:val="No Spacing"/>
    <w:uiPriority w:val="1"/>
    <w:qFormat/>
    <w:rsid w:val="0085689B"/>
    <w:pPr>
      <w:spacing w:after="0" w:line="240" w:lineRule="auto"/>
    </w:pPr>
    <w:rPr>
      <w:rFonts w:ascii="Arial" w:hAnsi="Arial" w:cs="Arial"/>
    </w:rPr>
  </w:style>
  <w:style w:type="numbering" w:customStyle="1" w:styleId="KeineListe1">
    <w:name w:val="Keine Liste1"/>
    <w:next w:val="KeineListe"/>
    <w:semiHidden/>
    <w:rsid w:val="00EA0EF2"/>
  </w:style>
  <w:style w:type="character" w:styleId="Funotenzeichen">
    <w:name w:val="footnote reference"/>
    <w:basedOn w:val="WW-Absatz-Standardschriftart"/>
    <w:semiHidden/>
    <w:rsid w:val="00EA0EF2"/>
    <w:rPr>
      <w:vertAlign w:val="superscript"/>
    </w:rPr>
  </w:style>
  <w:style w:type="character" w:customStyle="1" w:styleId="Nummerierungszeichen">
    <w:name w:val="Nummerierungszeichen"/>
    <w:rsid w:val="00EA0EF2"/>
  </w:style>
  <w:style w:type="character" w:styleId="Endnotenzeichen">
    <w:name w:val="endnote reference"/>
    <w:semiHidden/>
    <w:rsid w:val="00EA0EF2"/>
  </w:style>
  <w:style w:type="character" w:customStyle="1" w:styleId="WW-Absatz-Standardschriftart">
    <w:name w:val="WW-Absatz-Standardschriftart"/>
    <w:rsid w:val="00EA0EF2"/>
  </w:style>
  <w:style w:type="character" w:customStyle="1" w:styleId="WW8Num10z0">
    <w:name w:val="WW8Num10z0"/>
    <w:rsid w:val="00EA0EF2"/>
    <w:rPr>
      <w:rFonts w:ascii="Wingdings" w:hAnsi="Wingdings"/>
    </w:rPr>
  </w:style>
  <w:style w:type="character" w:customStyle="1" w:styleId="WW8Num10z1">
    <w:name w:val="WW8Num10z1"/>
    <w:rsid w:val="00EA0EF2"/>
    <w:rPr>
      <w:rFonts w:ascii="Courier New" w:hAnsi="Courier New"/>
    </w:rPr>
  </w:style>
  <w:style w:type="character" w:customStyle="1" w:styleId="WW8Num10z3">
    <w:name w:val="WW8Num10z3"/>
    <w:rsid w:val="00EA0EF2"/>
    <w:rPr>
      <w:rFonts w:ascii="Symbol" w:hAnsi="Symbol"/>
    </w:rPr>
  </w:style>
  <w:style w:type="character" w:customStyle="1" w:styleId="WW8Num11z0">
    <w:name w:val="WW8Num11z0"/>
    <w:rsid w:val="00EA0EF2"/>
    <w:rPr>
      <w:rFonts w:ascii="Wingdings" w:hAnsi="Wingdings"/>
    </w:rPr>
  </w:style>
  <w:style w:type="character" w:customStyle="1" w:styleId="WW8Num11z1">
    <w:name w:val="WW8Num11z1"/>
    <w:rsid w:val="00EA0EF2"/>
    <w:rPr>
      <w:rFonts w:ascii="Courier New" w:hAnsi="Courier New"/>
    </w:rPr>
  </w:style>
  <w:style w:type="character" w:customStyle="1" w:styleId="WW8Num11z3">
    <w:name w:val="WW8Num11z3"/>
    <w:rsid w:val="00EA0EF2"/>
    <w:rPr>
      <w:rFonts w:ascii="Symbol" w:hAnsi="Symbol"/>
    </w:rPr>
  </w:style>
  <w:style w:type="character" w:customStyle="1" w:styleId="WW8Num12z0">
    <w:name w:val="WW8Num12z0"/>
    <w:rsid w:val="00EA0EF2"/>
    <w:rPr>
      <w:b w:val="0"/>
    </w:rPr>
  </w:style>
  <w:style w:type="character" w:customStyle="1" w:styleId="WW8Num14z0">
    <w:name w:val="WW8Num14z0"/>
    <w:rsid w:val="00EA0EF2"/>
    <w:rPr>
      <w:sz w:val="16"/>
    </w:rPr>
  </w:style>
  <w:style w:type="character" w:customStyle="1" w:styleId="WW8Num14z1">
    <w:name w:val="WW8Num14z1"/>
    <w:rsid w:val="00EA0EF2"/>
    <w:rPr>
      <w:rFonts w:ascii="Courier New" w:hAnsi="Courier New"/>
    </w:rPr>
  </w:style>
  <w:style w:type="character" w:customStyle="1" w:styleId="WW8Num14z2">
    <w:name w:val="WW8Num14z2"/>
    <w:rsid w:val="00EA0EF2"/>
    <w:rPr>
      <w:rFonts w:ascii="Wingdings" w:hAnsi="Wingdings"/>
    </w:rPr>
  </w:style>
  <w:style w:type="character" w:customStyle="1" w:styleId="WW8Num14z3">
    <w:name w:val="WW8Num14z3"/>
    <w:rsid w:val="00EA0EF2"/>
    <w:rPr>
      <w:rFonts w:ascii="Symbol" w:hAnsi="Symbol"/>
    </w:rPr>
  </w:style>
  <w:style w:type="paragraph" w:styleId="Textkrper">
    <w:name w:val="Body Text"/>
    <w:basedOn w:val="Standard"/>
    <w:link w:val="TextkrperZchn"/>
    <w:rsid w:val="00EA0EF2"/>
    <w:pPr>
      <w:widowControl w:val="0"/>
      <w:shd w:val="clear" w:color="auto" w:fill="FFFFFF"/>
      <w:autoSpaceDE w:val="0"/>
      <w:spacing w:after="0" w:line="240" w:lineRule="auto"/>
      <w:jc w:val="center"/>
    </w:pPr>
    <w:rPr>
      <w:rFonts w:ascii="Times New Roman" w:eastAsia="Times New Roman" w:hAnsi="Times New Roman" w:cs="Times New Roman"/>
      <w:color w:val="000000"/>
      <w:sz w:val="17"/>
      <w:szCs w:val="24"/>
    </w:rPr>
  </w:style>
  <w:style w:type="character" w:customStyle="1" w:styleId="TextkrperZchn">
    <w:name w:val="Textkörper Zchn"/>
    <w:basedOn w:val="Absatz-Standardschriftart"/>
    <w:link w:val="Textkrper"/>
    <w:rsid w:val="00EA0EF2"/>
    <w:rPr>
      <w:rFonts w:ascii="Times New Roman" w:eastAsia="Times New Roman" w:hAnsi="Times New Roman" w:cs="Times New Roman"/>
      <w:color w:val="000000"/>
      <w:sz w:val="17"/>
      <w:szCs w:val="24"/>
      <w:shd w:val="clear" w:color="auto" w:fill="FFFFFF"/>
    </w:rPr>
  </w:style>
  <w:style w:type="paragraph" w:styleId="Textkrper-Zeileneinzug">
    <w:name w:val="Body Text Indent"/>
    <w:basedOn w:val="Standard"/>
    <w:link w:val="Textkrper-ZeileneinzugZchn"/>
    <w:rsid w:val="00EA0EF2"/>
    <w:pPr>
      <w:tabs>
        <w:tab w:val="left" w:pos="284"/>
      </w:tabs>
      <w:spacing w:after="0" w:line="240" w:lineRule="auto"/>
      <w:ind w:left="284" w:hanging="284"/>
    </w:pPr>
    <w:rPr>
      <w:rFonts w:ascii="Times New Roman" w:eastAsia="Times New Roman" w:hAnsi="Times New Roman" w:cs="Times New Roman"/>
      <w:color w:val="000000"/>
      <w:sz w:val="20"/>
      <w:szCs w:val="24"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EA0EF2"/>
    <w:rPr>
      <w:rFonts w:ascii="Times New Roman" w:eastAsia="Times New Roman" w:hAnsi="Times New Roman" w:cs="Times New Roman"/>
      <w:color w:val="000000"/>
      <w:sz w:val="20"/>
      <w:szCs w:val="24"/>
    </w:rPr>
  </w:style>
  <w:style w:type="paragraph" w:customStyle="1" w:styleId="berschrift">
    <w:name w:val="Überschrift"/>
    <w:basedOn w:val="Standard"/>
    <w:next w:val="Textkrper"/>
    <w:rsid w:val="00EA0EF2"/>
    <w:pPr>
      <w:keepNext/>
      <w:spacing w:before="240" w:after="120" w:line="240" w:lineRule="auto"/>
    </w:pPr>
    <w:rPr>
      <w:rFonts w:ascii="Albany" w:eastAsia="HG Mincho Light J" w:hAnsi="Albany" w:cs="Arial Unicode MS"/>
      <w:color w:val="000000"/>
      <w:sz w:val="28"/>
      <w:szCs w:val="28"/>
    </w:rPr>
  </w:style>
  <w:style w:type="paragraph" w:customStyle="1" w:styleId="berschrift10">
    <w:name w:val="Überschrift 10"/>
    <w:basedOn w:val="berschrift"/>
    <w:next w:val="Textkrper"/>
    <w:rsid w:val="00EA0EF2"/>
    <w:pPr>
      <w:numPr>
        <w:ilvl w:val="8"/>
        <w:numId w:val="11"/>
      </w:numPr>
      <w:outlineLvl w:val="8"/>
    </w:pPr>
    <w:rPr>
      <w:b/>
      <w:bCs/>
      <w:sz w:val="21"/>
      <w:szCs w:val="21"/>
    </w:rPr>
  </w:style>
  <w:style w:type="paragraph" w:styleId="Kopfzeile">
    <w:name w:val="header"/>
    <w:basedOn w:val="Standard"/>
    <w:link w:val="KopfzeileZchn"/>
    <w:rsid w:val="00EA0EF2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4"/>
    </w:rPr>
  </w:style>
  <w:style w:type="character" w:customStyle="1" w:styleId="KopfzeileZchn">
    <w:name w:val="Kopfzeile Zchn"/>
    <w:basedOn w:val="Absatz-Standardschriftart"/>
    <w:link w:val="Kopfzeile"/>
    <w:rsid w:val="00EA0EF2"/>
    <w:rPr>
      <w:rFonts w:ascii="Times New Roman" w:eastAsia="Times New Roman" w:hAnsi="Times New Roman" w:cs="Times New Roman"/>
      <w:color w:val="000000"/>
      <w:sz w:val="20"/>
      <w:szCs w:val="24"/>
    </w:rPr>
  </w:style>
  <w:style w:type="paragraph" w:styleId="Fuzeile">
    <w:name w:val="footer"/>
    <w:basedOn w:val="Standard"/>
    <w:link w:val="FuzeileZchn"/>
    <w:rsid w:val="00EA0EF2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4"/>
    </w:rPr>
  </w:style>
  <w:style w:type="character" w:customStyle="1" w:styleId="FuzeileZchn">
    <w:name w:val="Fußzeile Zchn"/>
    <w:basedOn w:val="Absatz-Standardschriftart"/>
    <w:link w:val="Fuzeile"/>
    <w:rsid w:val="00EA0EF2"/>
    <w:rPr>
      <w:rFonts w:ascii="Times New Roman" w:eastAsia="Times New Roman" w:hAnsi="Times New Roman" w:cs="Times New Roman"/>
      <w:color w:val="000000"/>
      <w:sz w:val="20"/>
      <w:szCs w:val="24"/>
    </w:rPr>
  </w:style>
  <w:style w:type="paragraph" w:customStyle="1" w:styleId="TabellenInhalt">
    <w:name w:val="Tabellen Inhalt"/>
    <w:basedOn w:val="Textkrper"/>
    <w:rsid w:val="00EA0EF2"/>
    <w:pPr>
      <w:suppressLineNumbers/>
    </w:pPr>
  </w:style>
  <w:style w:type="paragraph" w:customStyle="1" w:styleId="Tabellenberschrift">
    <w:name w:val="Tabellen Überschrift"/>
    <w:basedOn w:val="TabellenInhalt"/>
    <w:rsid w:val="00EA0EF2"/>
    <w:rPr>
      <w:b/>
      <w:bCs/>
      <w:i/>
      <w:iCs/>
    </w:rPr>
  </w:style>
  <w:style w:type="paragraph" w:styleId="Beschriftung">
    <w:name w:val="caption"/>
    <w:basedOn w:val="Standard"/>
    <w:next w:val="Standard"/>
    <w:qFormat/>
    <w:rsid w:val="00EA0EF2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Rahmeninhalt">
    <w:name w:val="Rahmeninhalt"/>
    <w:basedOn w:val="Textkrper"/>
    <w:rsid w:val="00EA0EF2"/>
  </w:style>
  <w:style w:type="paragraph" w:styleId="Funotentext">
    <w:name w:val="footnote text"/>
    <w:basedOn w:val="Standard"/>
    <w:link w:val="FunotentextZchn"/>
    <w:semiHidden/>
    <w:rsid w:val="00EA0EF2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4"/>
    </w:rPr>
  </w:style>
  <w:style w:type="character" w:customStyle="1" w:styleId="FunotentextZchn">
    <w:name w:val="Fußnotentext Zchn"/>
    <w:basedOn w:val="Absatz-Standardschriftart"/>
    <w:link w:val="Funotentext"/>
    <w:semiHidden/>
    <w:rsid w:val="00EA0EF2"/>
    <w:rPr>
      <w:rFonts w:ascii="Times New Roman" w:eastAsia="Times New Roman" w:hAnsi="Times New Roman" w:cs="Times New Roman"/>
      <w:color w:val="000000"/>
      <w:sz w:val="20"/>
      <w:szCs w:val="24"/>
    </w:rPr>
  </w:style>
  <w:style w:type="paragraph" w:customStyle="1" w:styleId="WW-Textkrper2">
    <w:name w:val="WW-Textkörper 2"/>
    <w:basedOn w:val="Standard"/>
    <w:rsid w:val="00EA0EF2"/>
    <w:pPr>
      <w:widowControl w:val="0"/>
      <w:shd w:val="clear" w:color="auto" w:fill="FFFFFF"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w w:val="102"/>
      <w:sz w:val="20"/>
      <w:szCs w:val="24"/>
    </w:rPr>
  </w:style>
  <w:style w:type="paragraph" w:customStyle="1" w:styleId="WW-Blocktext">
    <w:name w:val="WW-Blocktext"/>
    <w:basedOn w:val="Standard"/>
    <w:rsid w:val="00EA0EF2"/>
    <w:pPr>
      <w:widowControl w:val="0"/>
      <w:shd w:val="clear" w:color="auto" w:fill="FFFFFF"/>
      <w:autoSpaceDE w:val="0"/>
      <w:spacing w:before="384" w:after="302" w:line="197" w:lineRule="exact"/>
      <w:ind w:left="355" w:right="86" w:hanging="336"/>
      <w:jc w:val="both"/>
    </w:pPr>
    <w:rPr>
      <w:rFonts w:ascii="Times New Roman" w:eastAsia="Times New Roman" w:hAnsi="Times New Roman" w:cs="Times New Roman"/>
      <w:color w:val="000000"/>
      <w:w w:val="98"/>
      <w:sz w:val="20"/>
      <w:szCs w:val="24"/>
    </w:rPr>
  </w:style>
  <w:style w:type="paragraph" w:customStyle="1" w:styleId="WW-Textkrper3">
    <w:name w:val="WW-Textkörper 3"/>
    <w:basedOn w:val="Standard"/>
    <w:rsid w:val="00EA0EF2"/>
    <w:pPr>
      <w:widowControl w:val="0"/>
      <w:shd w:val="clear" w:color="auto" w:fill="FFFFFF"/>
      <w:autoSpaceDE w:val="0"/>
      <w:spacing w:before="240" w:after="0" w:line="240" w:lineRule="auto"/>
    </w:pPr>
    <w:rPr>
      <w:rFonts w:ascii="Times New Roman" w:eastAsia="Times New Roman" w:hAnsi="Times New Roman" w:cs="Times New Roman"/>
      <w:b/>
      <w:color w:val="000000"/>
      <w:spacing w:val="-1"/>
      <w:w w:val="95"/>
      <w:sz w:val="20"/>
      <w:szCs w:val="24"/>
    </w:rPr>
  </w:style>
  <w:style w:type="paragraph" w:customStyle="1" w:styleId="WW-Textkrper-Einzug2">
    <w:name w:val="WW-Textkörper-Einzug 2"/>
    <w:basedOn w:val="Standard"/>
    <w:rsid w:val="00EA0EF2"/>
    <w:pPr>
      <w:tabs>
        <w:tab w:val="left" w:pos="426"/>
      </w:tabs>
      <w:spacing w:after="0" w:line="240" w:lineRule="auto"/>
      <w:ind w:left="426" w:hanging="426"/>
    </w:pPr>
    <w:rPr>
      <w:rFonts w:ascii="Times New Roman" w:eastAsia="Times New Roman" w:hAnsi="Times New Roman" w:cs="Times New Roman"/>
      <w:color w:val="000000"/>
      <w:sz w:val="20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24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24BCB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C47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Stadt Münster</Company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Barbara Brandt</dc:creator>
  <cp:lastModifiedBy>Pluto</cp:lastModifiedBy>
  <cp:revision>4</cp:revision>
  <cp:lastPrinted>2020-02-17T12:31:00Z</cp:lastPrinted>
  <dcterms:created xsi:type="dcterms:W3CDTF">2020-06-10T09:14:00Z</dcterms:created>
  <dcterms:modified xsi:type="dcterms:W3CDTF">2020-06-10T11:44:00Z</dcterms:modified>
</cp:coreProperties>
</file>